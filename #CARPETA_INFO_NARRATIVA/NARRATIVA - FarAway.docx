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B2F7C" w14:textId="468219E8" w:rsidR="004C1DA9" w:rsidRPr="00031E11" w:rsidRDefault="008423DA" w:rsidP="00031E11">
      <w:pPr>
        <w:pStyle w:val="Ttulo"/>
      </w:pPr>
      <w:bookmarkStart w:id="0" w:name="_Hlk131061553"/>
      <w:r>
        <w:t>FarAway</w:t>
      </w:r>
    </w:p>
    <w:p w14:paraId="0A8988A2" w14:textId="025C3A99" w:rsidR="004C1DA9" w:rsidRPr="004C1DA9" w:rsidRDefault="008423DA" w:rsidP="004C1DA9">
      <w:pPr>
        <w:pStyle w:val="Subttulo"/>
      </w:pPr>
      <w:r>
        <w:t xml:space="preserve">mas lejos de lo que imaginas </w:t>
      </w:r>
    </w:p>
    <w:p w14:paraId="5BB290E7" w14:textId="77777777" w:rsidR="004C1DA9" w:rsidRDefault="004C1DA9"/>
    <w:p w14:paraId="5DDF1DFA" w14:textId="77777777" w:rsidR="00031E11" w:rsidRDefault="00031E11"/>
    <w:p w14:paraId="522A1E44" w14:textId="77777777" w:rsidR="00031E11" w:rsidRPr="00031E11" w:rsidRDefault="00031E11" w:rsidP="00031E11">
      <w:pPr>
        <w:spacing w:after="120"/>
        <w:ind w:left="-720"/>
        <w:rPr>
          <w:sz w:val="16"/>
          <w:szCs w:val="12"/>
        </w:rPr>
      </w:pPr>
      <w:r w:rsidRPr="00031E11">
        <w:rPr>
          <w:noProof/>
          <w:sz w:val="16"/>
          <w:szCs w:val="12"/>
          <w:lang w:val="en-US" w:bidi="ar-SA"/>
        </w:rPr>
        <mc:AlternateContent>
          <mc:Choice Requires="wps">
            <w:drawing>
              <wp:anchor distT="0" distB="0" distL="114300" distR="114300" simplePos="0" relativeHeight="251659264" behindDoc="1" locked="0" layoutInCell="1" allowOverlap="1" wp14:anchorId="34D7EA2D" wp14:editId="7D93C4F4">
                <wp:simplePos x="0" y="0"/>
                <wp:positionH relativeFrom="column">
                  <wp:posOffset>-424180</wp:posOffset>
                </wp:positionH>
                <wp:positionV relativeFrom="paragraph">
                  <wp:posOffset>94615</wp:posOffset>
                </wp:positionV>
                <wp:extent cx="6858000" cy="0"/>
                <wp:effectExtent l="0" t="0" r="0" b="0"/>
                <wp:wrapNone/>
                <wp:docPr id="4" name="Conector recto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85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523049" id="Conector recto 4" o:spid="_x0000_s1026" alt="&quot;&quot;"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33.4pt,7.45pt" to="506.6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" strokecolor="black [3213]" strokeweight=".5pt">
                <v:stroke joinstyle="miter"/>
              </v:line>
            </w:pict>
          </mc:Fallback>
        </mc:AlternateContent>
      </w:r>
    </w:p>
    <w:p w14:paraId="04DD401D" w14:textId="12C9FACB" w:rsidR="00031E11" w:rsidRPr="00D12283" w:rsidRDefault="008423DA" w:rsidP="00031E11">
      <w:pPr>
        <w:pStyle w:val="Aptitudes"/>
        <w:rPr>
          <w:lang w:val="pt-BR"/>
        </w:rPr>
      </w:pPr>
      <w:r>
        <w:t>Maicol Smith</w:t>
      </w:r>
      <w:r w:rsidR="00031E11" w:rsidRPr="00D12283">
        <w:rPr>
          <w:lang w:val="pt-BR" w:bidi="es-ES"/>
        </w:rPr>
        <w:tab/>
      </w:r>
      <w:r>
        <w:t>Jesús Espitia</w:t>
      </w:r>
      <w:r w:rsidR="00031E11" w:rsidRPr="00D12283">
        <w:rPr>
          <w:lang w:val="pt-BR" w:bidi="es-ES"/>
        </w:rPr>
        <w:tab/>
      </w:r>
      <w:r>
        <w:t xml:space="preserve">Moisés Ruiz </w:t>
      </w:r>
    </w:p>
    <w:p w14:paraId="36BDF0D3" w14:textId="77777777" w:rsidR="00031E11" w:rsidRPr="00031E11" w:rsidRDefault="00031E11" w:rsidP="00031E11">
      <w:pPr>
        <w:ind w:left="-720"/>
        <w:rPr>
          <w:sz w:val="16"/>
          <w:szCs w:val="12"/>
        </w:rPr>
      </w:pPr>
      <w:r w:rsidRPr="00031E11">
        <w:rPr>
          <w:noProof/>
          <w:sz w:val="16"/>
          <w:szCs w:val="12"/>
          <w:lang w:val="en-US" w:bidi="ar-SA"/>
        </w:rPr>
        <mc:AlternateContent>
          <mc:Choice Requires="wps">
            <w:drawing>
              <wp:anchor distT="0" distB="0" distL="114300" distR="114300" simplePos="0" relativeHeight="251660288" behindDoc="1" locked="0" layoutInCell="1" allowOverlap="1" wp14:anchorId="2FCC9456" wp14:editId="2F8E2706">
                <wp:simplePos x="0" y="0"/>
                <wp:positionH relativeFrom="column">
                  <wp:posOffset>-424180</wp:posOffset>
                </wp:positionH>
                <wp:positionV relativeFrom="paragraph">
                  <wp:posOffset>90805</wp:posOffset>
                </wp:positionV>
                <wp:extent cx="6858000" cy="0"/>
                <wp:effectExtent l="0" t="0" r="0" b="0"/>
                <wp:wrapNone/>
                <wp:docPr id="7" name="Conector recto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8580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90B41BA" id="Conector recto 7" o:spid="_x0000_s1026" alt="&quot;&quot;"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33.4pt,7.15pt" to="506.6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" strokecolor="windowText" strokeweight=".5pt">
                <v:stroke joinstyle="miter"/>
              </v:line>
            </w:pict>
          </mc:Fallback>
        </mc:AlternateContent>
      </w:r>
    </w:p>
    <w:p w14:paraId="26ADA8B1" w14:textId="77777777" w:rsidR="00031E11" w:rsidRDefault="00031E11"/>
    <w:p w14:paraId="3B490707" w14:textId="77777777" w:rsidR="00031E11" w:rsidRDefault="00031E11"/>
    <w:p w14:paraId="0FDD9BC9" w14:textId="4F8A4DB1" w:rsidR="004C1DA9" w:rsidRPr="004C1DA9" w:rsidRDefault="008423DA" w:rsidP="004C1DA9">
      <w:pPr>
        <w:pStyle w:val="Subttulo"/>
      </w:pPr>
      <w:r>
        <w:t>narrativa proyecto</w:t>
      </w:r>
    </w:p>
    <w:p w14:paraId="43AE2458" w14:textId="77777777" w:rsidR="004C1DA9" w:rsidRDefault="004C1DA9" w:rsidP="00390248"/>
    <w:p w14:paraId="3BE239FC" w14:textId="1E4B49CB" w:rsidR="00D703F9" w:rsidRDefault="008423DA" w:rsidP="00D703F9">
      <w:r>
        <w:t>Institución</w:t>
      </w:r>
      <w:r w:rsidR="00C14CC0">
        <w:t xml:space="preserve"> Educativa La Independencia, (ITM) Instituto Tecnológico Metropolitano.</w:t>
      </w:r>
    </w:p>
    <w:p w14:paraId="25957E6E" w14:textId="77777777" w:rsidR="004C1DA9" w:rsidRDefault="004C1DA9" w:rsidP="004C1DA9"/>
    <w:p w14:paraId="4EA8E66F" w14:textId="7CF65B57" w:rsidR="004C1DA9" w:rsidRDefault="004C1DA9" w:rsidP="004C1DA9">
      <w:r>
        <w:rPr>
          <w:rFonts w:ascii="Georgia" w:eastAsia="Georgia" w:hAnsi="Georgia" w:cs="Georgia"/>
          <w:noProof/>
          <w:sz w:val="28"/>
          <w:szCs w:val="24"/>
          <w:lang w:val="en-US" w:bidi="ar-SA"/>
        </w:rPr>
        <mc:AlternateContent>
          <mc:Choice Requires="wps">
            <w:drawing>
              <wp:inline distT="0" distB="0" distL="0" distR="0" wp14:anchorId="121B1DFB" wp14:editId="4808AE73">
                <wp:extent cx="6276975" cy="9525"/>
                <wp:effectExtent l="0" t="0" r="28575" b="28575"/>
                <wp:docPr id="1" name="Conector recto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2769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A2ADEBA" id="Conector recto 1" o:spid="_x0000_s1026" style="visibility:visible;mso-wrap-style:square;mso-left-percent:-10001;mso-top-percent:-10001;mso-position-horizontal:absolute;mso-position-horizontal-relative:char;mso-position-vertical:absolute;mso-position-vertical-relative:line;mso-left-percent:-10001;mso-top-percent:-10001" from="0,0" to="494.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" strokecolor="black [3213]" strokeweight=".5pt">
                <v:stroke joinstyle="miter"/>
                <w10:anchorlock/>
              </v:line>
            </w:pict>
          </mc:Fallback>
        </mc:AlternateContent>
      </w:r>
    </w:p>
    <w:p w14:paraId="61CFD39F" w14:textId="77777777" w:rsidR="004C1DA9" w:rsidRDefault="004C1DA9" w:rsidP="004C1DA9"/>
    <w:p w14:paraId="6502961E" w14:textId="77777777" w:rsidR="00D703F9" w:rsidRPr="004C1DA9" w:rsidRDefault="00D703F9" w:rsidP="004C1DA9"/>
    <w:p w14:paraId="4359E0F6" w14:textId="0D1C2A76" w:rsidR="004C1DA9" w:rsidRDefault="00C14CC0" w:rsidP="00A91BFF">
      <w:pPr>
        <w:pStyle w:val="Ttulo1"/>
      </w:pPr>
      <w:r w:rsidRPr="00C14CC0">
        <w:t>INTRODUCCION:</w:t>
      </w:r>
    </w:p>
    <w:p w14:paraId="76B04D22" w14:textId="058E59F9" w:rsidR="0098194D" w:rsidRPr="0098194D" w:rsidRDefault="0098194D" w:rsidP="0098194D">
      <w:pPr>
        <w:ind w:firstLine="720"/>
        <w:rPr>
          <w:rFonts w:ascii="Arial" w:eastAsia="Tahoma" w:hAnsi="Arial"/>
          <w:szCs w:val="20"/>
        </w:rPr>
      </w:pPr>
      <w:r w:rsidRPr="0098194D">
        <w:rPr>
          <w:rFonts w:ascii="Arial" w:eastAsia="Tahoma" w:hAnsi="Arial"/>
          <w:szCs w:val="20"/>
        </w:rPr>
        <w:t xml:space="preserve">El objetivo principal </w:t>
      </w:r>
      <w:r>
        <w:rPr>
          <w:rFonts w:ascii="Arial" w:eastAsia="Tahoma" w:hAnsi="Arial"/>
          <w:szCs w:val="20"/>
        </w:rPr>
        <w:t xml:space="preserve">de FarAway </w:t>
      </w:r>
      <w:r w:rsidRPr="0098194D">
        <w:rPr>
          <w:rFonts w:ascii="Arial" w:eastAsia="Tahoma" w:hAnsi="Arial"/>
          <w:szCs w:val="20"/>
        </w:rPr>
        <w:t>es crear nuevas alternativas turísticas en los alrededores de la 13ª comuna. Pretende aumentar la disponibilidad de oportunidades turísticas para turistas y guías locales. Por un lado, pretende ofrecer a los turistas una oferta más amplia de excursiones e itinerarios, que responda a sus necesidades y preferencias. Por otro, pretende organizar el trabajo de los guías locales.</w:t>
      </w:r>
    </w:p>
    <w:p w14:paraId="648C07F6" w14:textId="77777777" w:rsidR="0098194D" w:rsidRPr="0098194D" w:rsidRDefault="0098194D" w:rsidP="0098194D">
      <w:pPr>
        <w:rPr>
          <w:rFonts w:ascii="Arial" w:eastAsia="Tahoma" w:hAnsi="Arial"/>
          <w:szCs w:val="20"/>
        </w:rPr>
      </w:pPr>
      <w:r w:rsidRPr="0098194D">
        <w:rPr>
          <w:rFonts w:ascii="Arial" w:eastAsia="Tahoma" w:hAnsi="Arial"/>
          <w:szCs w:val="20"/>
        </w:rPr>
        <w:t>Esto evitará la escasez de puestos de trabajo y les permitirá labrarse una sólida reputación, aumentando la confianza de los turistas, que se animarán a utilizar el proyecto.</w:t>
      </w:r>
    </w:p>
    <w:p w14:paraId="78A04B22" w14:textId="36AC32FD" w:rsidR="004C1DA9" w:rsidRDefault="0098194D" w:rsidP="0098194D">
      <w:r>
        <w:rPr>
          <w:rFonts w:ascii="Arial" w:eastAsia="Tahoma" w:hAnsi="Arial"/>
          <w:szCs w:val="20"/>
        </w:rPr>
        <w:t>Se</w:t>
      </w:r>
      <w:r w:rsidRPr="0098194D">
        <w:rPr>
          <w:rFonts w:ascii="Arial" w:eastAsia="Tahoma" w:hAnsi="Arial"/>
          <w:szCs w:val="20"/>
        </w:rPr>
        <w:t xml:space="preserve"> basa en la empatía con la situación de turistas y guías, comprendiendo sus necesidades y haciendo un esfuerzo equilibrado para satisfacerlas. Ofreciendo más oportunidades a los turistas y gestionando adecuadamente el trabajo de los guías, esperamos crear una experiencia turística rica y positiva para ambas partes.</w:t>
      </w:r>
    </w:p>
    <w:p w14:paraId="05112BB3" w14:textId="77777777" w:rsidR="00C14CC0" w:rsidRDefault="00C14CC0" w:rsidP="004C1DA9"/>
    <w:p w14:paraId="26E74892" w14:textId="0BDD57E3" w:rsidR="00D703F9" w:rsidRDefault="00C14CC0" w:rsidP="00D703F9">
      <w:pPr>
        <w:pStyle w:val="Ttulo1"/>
      </w:pPr>
      <w:r>
        <w:t>PLANTEAMENTO DEL PROBLEMA:</w:t>
      </w:r>
    </w:p>
    <w:p w14:paraId="12273426" w14:textId="2962C783" w:rsidR="00C14CC0" w:rsidRDefault="00C14CC0" w:rsidP="00C14CC0">
      <w:pPr>
        <w:pBdr>
          <w:top w:val="nil"/>
          <w:left w:val="nil"/>
          <w:bottom w:val="nil"/>
          <w:right w:val="nil"/>
          <w:between w:val="nil"/>
        </w:pBdr>
        <w:autoSpaceDE/>
        <w:autoSpaceDN/>
        <w:spacing w:after="200" w:line="276" w:lineRule="auto"/>
        <w:rPr>
          <w:rFonts w:ascii="Arial" w:eastAsia="Tahoma" w:hAnsi="Arial"/>
          <w:color w:val="000000"/>
          <w:szCs w:val="20"/>
          <w:lang w:val="es-MX"/>
        </w:rPr>
      </w:pPr>
      <w:r w:rsidRPr="00E2481D">
        <w:rPr>
          <w:rFonts w:ascii="Arial" w:eastAsia="Tahoma" w:hAnsi="Arial"/>
          <w:b/>
          <w:color w:val="000000"/>
          <w:szCs w:val="20"/>
        </w:rPr>
        <w:t xml:space="preserve"> </w:t>
      </w:r>
      <w:r w:rsidR="00D97B6E">
        <w:rPr>
          <w:rFonts w:ascii="Arial" w:eastAsia="Tahoma" w:hAnsi="Arial"/>
          <w:b/>
          <w:color w:val="000000"/>
          <w:szCs w:val="20"/>
        </w:rPr>
        <w:tab/>
      </w:r>
      <w:r w:rsidR="0098194D" w:rsidRPr="0098194D">
        <w:rPr>
          <w:rFonts w:ascii="Arial" w:eastAsia="Tahoma" w:hAnsi="Arial"/>
          <w:color w:val="000000"/>
          <w:szCs w:val="20"/>
        </w:rPr>
        <w:t xml:space="preserve">Desde hace aproximadamente ocho años, el turismo en la ciudad de Medellín, y específicamente en </w:t>
      </w:r>
      <w:r w:rsidR="0098194D">
        <w:rPr>
          <w:rFonts w:ascii="Arial" w:eastAsia="Tahoma" w:hAnsi="Arial"/>
          <w:color w:val="000000"/>
          <w:szCs w:val="20"/>
        </w:rPr>
        <w:t>la comuna</w:t>
      </w:r>
      <w:r w:rsidR="0098194D" w:rsidRPr="0098194D">
        <w:rPr>
          <w:rFonts w:ascii="Arial" w:eastAsia="Tahoma" w:hAnsi="Arial"/>
          <w:color w:val="000000"/>
          <w:szCs w:val="20"/>
        </w:rPr>
        <w:t xml:space="preserve"> 13, ha crecido considerablemente, abriendo paso al comercio, los servicios y el crecimiento económico, lo que ha generado grandes cambios en la ciudad. Como resultado, los turistas que intentan viajar de forma independiente se enfrentan a una importante explotación económica de la zona, y algunos guías locales, sin darse cuenta, proporcionan información falsa, destruyendo la verdadera historia y realidad de la Comuna 13. En otras palabras, los turistas </w:t>
      </w:r>
      <w:r w:rsidR="0098194D">
        <w:rPr>
          <w:rFonts w:ascii="Arial" w:eastAsia="Tahoma" w:hAnsi="Arial"/>
          <w:color w:val="000000"/>
          <w:szCs w:val="20"/>
        </w:rPr>
        <w:t xml:space="preserve">solo tienen la opción de </w:t>
      </w:r>
      <w:r w:rsidR="0098194D" w:rsidRPr="0098194D">
        <w:rPr>
          <w:rFonts w:ascii="Arial" w:eastAsia="Tahoma" w:hAnsi="Arial"/>
          <w:color w:val="000000"/>
          <w:szCs w:val="20"/>
        </w:rPr>
        <w:t xml:space="preserve">que hagan una excursión con un guía local, </w:t>
      </w:r>
      <w:r w:rsidR="0098194D">
        <w:rPr>
          <w:rFonts w:ascii="Arial" w:eastAsia="Tahoma" w:hAnsi="Arial"/>
          <w:color w:val="000000"/>
          <w:szCs w:val="20"/>
        </w:rPr>
        <w:t>por lo</w:t>
      </w:r>
      <w:r w:rsidR="0098194D" w:rsidRPr="0098194D">
        <w:rPr>
          <w:rFonts w:ascii="Arial" w:eastAsia="Tahoma" w:hAnsi="Arial"/>
          <w:color w:val="000000"/>
          <w:szCs w:val="20"/>
        </w:rPr>
        <w:t xml:space="preserve"> demostrado anteriormente. Por lo tanto, es necesario crear opciones creíbles que ofrezcan la experiencia agradable y equitativa que turistas y lugareños necesitan para preservar su emblemática historia.</w:t>
      </w:r>
    </w:p>
    <w:p w14:paraId="45815962" w14:textId="77777777" w:rsidR="00C14CC0" w:rsidRPr="00C14CC0" w:rsidRDefault="00C14CC0" w:rsidP="00C14CC0"/>
    <w:p w14:paraId="0E888872" w14:textId="7FECDA1F" w:rsidR="00D703F9" w:rsidRDefault="00C14CC0" w:rsidP="00C14CC0">
      <w:pPr>
        <w:tabs>
          <w:tab w:val="left" w:pos="2100"/>
        </w:tabs>
      </w:pPr>
      <w:r>
        <w:tab/>
      </w:r>
    </w:p>
    <w:p w14:paraId="6E46F6B6" w14:textId="77777777" w:rsidR="00D703F9" w:rsidRDefault="00D703F9" w:rsidP="00D703F9">
      <w:bookmarkStart w:id="1" w:name="_Hlk133857475"/>
    </w:p>
    <w:p w14:paraId="7D9D4EDF" w14:textId="2A5DAE60" w:rsidR="00EA73EF" w:rsidRDefault="00EA73EF" w:rsidP="00D703F9"/>
    <w:p w14:paraId="50AD722D" w14:textId="243AC54A" w:rsidR="00EA73EF" w:rsidRDefault="00EA73EF" w:rsidP="00D703F9"/>
    <w:p w14:paraId="281895FF" w14:textId="4CE6D2CC" w:rsidR="00D97B6E" w:rsidRDefault="00D97B6E" w:rsidP="00D97B6E">
      <w:pPr>
        <w:pBdr>
          <w:top w:val="nil"/>
          <w:left w:val="nil"/>
          <w:bottom w:val="nil"/>
          <w:right w:val="nil"/>
          <w:between w:val="nil"/>
        </w:pBdr>
      </w:pPr>
    </w:p>
    <w:p w14:paraId="0D970E7D" w14:textId="4E31BBB8" w:rsidR="00D97B6E" w:rsidRDefault="00E076BE" w:rsidP="00D97B6E">
      <w:pPr>
        <w:pBdr>
          <w:top w:val="nil"/>
          <w:left w:val="nil"/>
          <w:bottom w:val="nil"/>
          <w:right w:val="nil"/>
          <w:between w:val="nil"/>
        </w:pBdr>
        <w:rPr>
          <w:rFonts w:eastAsia="Tahoma"/>
          <w:b/>
          <w:color w:val="000000"/>
          <w:szCs w:val="20"/>
        </w:rPr>
      </w:pPr>
      <w:r w:rsidRPr="00031E11">
        <w:rPr>
          <w:noProof/>
          <w:sz w:val="16"/>
          <w:szCs w:val="12"/>
          <w:lang w:val="en-US" w:bidi="ar-SA"/>
        </w:rPr>
        <mc:AlternateContent>
          <mc:Choice Requires="wps">
            <w:drawing>
              <wp:anchor distT="0" distB="0" distL="114300" distR="114300" simplePos="0" relativeHeight="251658240" behindDoc="1" locked="0" layoutInCell="1" allowOverlap="1" wp14:anchorId="73E673FC" wp14:editId="53CA6D6B">
                <wp:simplePos x="0" y="0"/>
                <wp:positionH relativeFrom="margin">
                  <wp:posOffset>19729</wp:posOffset>
                </wp:positionH>
                <wp:positionV relativeFrom="paragraph">
                  <wp:posOffset>7901</wp:posOffset>
                </wp:positionV>
                <wp:extent cx="6049926" cy="0"/>
                <wp:effectExtent l="0" t="0" r="27305" b="19050"/>
                <wp:wrapNone/>
                <wp:docPr id="6" name="Conector recto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049926"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CA56D9" id="Conector recto 6"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5pt,.6pt" to="477.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" strokecolor="windowText" strokeweight=".5pt">
                <v:stroke joinstyle="miter"/>
                <w10:wrap anchorx="margin"/>
              </v:line>
            </w:pict>
          </mc:Fallback>
        </mc:AlternateContent>
      </w:r>
    </w:p>
    <w:p w14:paraId="5B713CFA" w14:textId="3D988A91" w:rsidR="00D97B6E" w:rsidRDefault="00D97B6E" w:rsidP="00D97B6E">
      <w:pPr>
        <w:pBdr>
          <w:top w:val="nil"/>
          <w:left w:val="nil"/>
          <w:bottom w:val="nil"/>
          <w:right w:val="nil"/>
          <w:between w:val="nil"/>
        </w:pBdr>
        <w:rPr>
          <w:rFonts w:eastAsia="Tahoma"/>
          <w:b/>
          <w:color w:val="000000"/>
          <w:szCs w:val="20"/>
        </w:rPr>
      </w:pPr>
    </w:p>
    <w:p w14:paraId="429BC41D" w14:textId="6CBF6F10" w:rsidR="00D97B6E" w:rsidRDefault="00D97B6E" w:rsidP="00D97B6E">
      <w:pPr>
        <w:pBdr>
          <w:top w:val="nil"/>
          <w:left w:val="nil"/>
          <w:bottom w:val="nil"/>
          <w:right w:val="nil"/>
          <w:between w:val="nil"/>
        </w:pBdr>
        <w:rPr>
          <w:rFonts w:eastAsia="Tahoma"/>
          <w:b/>
          <w:color w:val="000000"/>
          <w:szCs w:val="20"/>
        </w:rPr>
      </w:pPr>
    </w:p>
    <w:p w14:paraId="0714B38D" w14:textId="4038C9B7" w:rsidR="00D97B6E" w:rsidRDefault="00D97B6E" w:rsidP="00D97B6E">
      <w:pPr>
        <w:pBdr>
          <w:top w:val="nil"/>
          <w:left w:val="nil"/>
          <w:bottom w:val="nil"/>
          <w:right w:val="nil"/>
          <w:between w:val="nil"/>
        </w:pBdr>
        <w:rPr>
          <w:rFonts w:eastAsia="Tahoma"/>
          <w:b/>
          <w:color w:val="000000"/>
          <w:szCs w:val="20"/>
        </w:rPr>
      </w:pPr>
    </w:p>
    <w:p w14:paraId="5D9F52BC" w14:textId="4435EDA8" w:rsidR="00D97B6E" w:rsidRDefault="00D97B6E" w:rsidP="00D97B6E">
      <w:pPr>
        <w:pBdr>
          <w:top w:val="nil"/>
          <w:left w:val="nil"/>
          <w:bottom w:val="nil"/>
          <w:right w:val="nil"/>
          <w:between w:val="nil"/>
        </w:pBdr>
        <w:rPr>
          <w:rFonts w:eastAsia="Tahoma"/>
          <w:b/>
          <w:color w:val="000000"/>
          <w:szCs w:val="20"/>
        </w:rPr>
      </w:pPr>
    </w:p>
    <w:p w14:paraId="63EB2D6E" w14:textId="77777777" w:rsidR="00D97B6E" w:rsidRDefault="00D97B6E" w:rsidP="00D97B6E">
      <w:pPr>
        <w:pBdr>
          <w:top w:val="nil"/>
          <w:left w:val="nil"/>
          <w:bottom w:val="nil"/>
          <w:right w:val="nil"/>
          <w:between w:val="nil"/>
        </w:pBdr>
        <w:rPr>
          <w:rFonts w:eastAsia="Tahoma"/>
          <w:b/>
          <w:color w:val="000000"/>
          <w:szCs w:val="20"/>
        </w:rPr>
      </w:pPr>
    </w:p>
    <w:p w14:paraId="06A7091C" w14:textId="0DD76085" w:rsidR="00D97B6E" w:rsidRDefault="00D97B6E" w:rsidP="00D97B6E">
      <w:pPr>
        <w:pBdr>
          <w:top w:val="nil"/>
          <w:left w:val="nil"/>
          <w:bottom w:val="nil"/>
          <w:right w:val="nil"/>
          <w:between w:val="nil"/>
        </w:pBdr>
        <w:rPr>
          <w:rFonts w:eastAsia="Tahoma"/>
          <w:b/>
          <w:color w:val="000000"/>
          <w:szCs w:val="20"/>
        </w:rPr>
      </w:pPr>
      <w:r w:rsidRPr="00D97B6E">
        <w:rPr>
          <w:rFonts w:eastAsia="Tahoma"/>
          <w:b/>
          <w:color w:val="000000"/>
          <w:szCs w:val="20"/>
        </w:rPr>
        <w:t xml:space="preserve">JUSTIFICACIÓN: </w:t>
      </w:r>
    </w:p>
    <w:p w14:paraId="50A2E366" w14:textId="13FAA30A" w:rsidR="00D97B6E" w:rsidRPr="00D97B6E" w:rsidRDefault="00D97B6E" w:rsidP="00D97B6E">
      <w:pPr>
        <w:pBdr>
          <w:top w:val="nil"/>
          <w:left w:val="nil"/>
          <w:bottom w:val="nil"/>
          <w:right w:val="nil"/>
          <w:between w:val="nil"/>
        </w:pBdr>
        <w:rPr>
          <w:rFonts w:eastAsia="Tahoma"/>
          <w:b/>
          <w:color w:val="000000"/>
          <w:szCs w:val="20"/>
        </w:rPr>
      </w:pPr>
    </w:p>
    <w:p w14:paraId="4FA5D282" w14:textId="77777777" w:rsidR="007E1B7C" w:rsidRDefault="00D97B6E" w:rsidP="00D97B6E">
      <w:pPr>
        <w:numPr>
          <w:ilvl w:val="0"/>
          <w:numId w:val="9"/>
        </w:numPr>
        <w:autoSpaceDE/>
        <w:autoSpaceDN/>
        <w:spacing w:line="240" w:lineRule="auto"/>
        <w:jc w:val="both"/>
        <w:rPr>
          <w:rFonts w:ascii="Arial" w:eastAsia="Tahoma" w:hAnsi="Arial"/>
          <w:color w:val="000000"/>
          <w:szCs w:val="20"/>
        </w:rPr>
      </w:pPr>
      <w:r w:rsidRPr="00CB6397">
        <w:rPr>
          <w:rFonts w:ascii="Arial" w:eastAsia="Tahoma" w:hAnsi="Arial"/>
          <w:color w:val="000000"/>
          <w:szCs w:val="20"/>
        </w:rPr>
        <w:t xml:space="preserve">La falta de diversidad en las opciones turísticas disponibles para los visitantes puede </w:t>
      </w:r>
    </w:p>
    <w:p w14:paraId="69B595A3" w14:textId="77777777" w:rsidR="007E1B7C" w:rsidRDefault="00D97B6E" w:rsidP="007E1B7C">
      <w:pPr>
        <w:autoSpaceDE/>
        <w:autoSpaceDN/>
        <w:spacing w:line="240" w:lineRule="auto"/>
        <w:ind w:left="720"/>
        <w:jc w:val="both"/>
        <w:rPr>
          <w:rFonts w:ascii="Arial" w:eastAsia="Tahoma" w:hAnsi="Arial"/>
          <w:color w:val="000000"/>
          <w:szCs w:val="20"/>
        </w:rPr>
      </w:pPr>
      <w:r w:rsidRPr="00CB6397">
        <w:rPr>
          <w:rFonts w:ascii="Arial" w:eastAsia="Tahoma" w:hAnsi="Arial"/>
          <w:color w:val="000000"/>
          <w:szCs w:val="20"/>
        </w:rPr>
        <w:t xml:space="preserve">limitar su experiencia y no permitirles explorar plenamente la riqueza cultural y natural de </w:t>
      </w:r>
    </w:p>
    <w:p w14:paraId="51152A33" w14:textId="142BA715" w:rsidR="00D97B6E" w:rsidRDefault="00D97B6E" w:rsidP="007E1B7C">
      <w:pPr>
        <w:autoSpaceDE/>
        <w:autoSpaceDN/>
        <w:spacing w:line="240" w:lineRule="auto"/>
        <w:ind w:left="720"/>
        <w:jc w:val="both"/>
        <w:rPr>
          <w:rFonts w:ascii="Arial" w:eastAsia="Tahoma" w:hAnsi="Arial"/>
          <w:color w:val="000000"/>
          <w:szCs w:val="20"/>
        </w:rPr>
      </w:pPr>
      <w:r w:rsidRPr="00CB6397">
        <w:rPr>
          <w:rFonts w:ascii="Arial" w:eastAsia="Tahoma" w:hAnsi="Arial"/>
          <w:color w:val="000000"/>
          <w:szCs w:val="20"/>
        </w:rPr>
        <w:t xml:space="preserve">la </w:t>
      </w:r>
      <w:r>
        <w:rPr>
          <w:rFonts w:ascii="Arial" w:eastAsia="Tahoma" w:hAnsi="Arial"/>
          <w:color w:val="000000"/>
          <w:szCs w:val="20"/>
        </w:rPr>
        <w:t>C</w:t>
      </w:r>
      <w:r w:rsidRPr="00CB6397">
        <w:rPr>
          <w:rFonts w:ascii="Arial" w:eastAsia="Tahoma" w:hAnsi="Arial"/>
          <w:color w:val="000000"/>
          <w:szCs w:val="20"/>
        </w:rPr>
        <w:t>omuna</w:t>
      </w:r>
      <w:r>
        <w:rPr>
          <w:rFonts w:ascii="Arial" w:eastAsia="Tahoma" w:hAnsi="Arial"/>
          <w:color w:val="000000"/>
          <w:szCs w:val="20"/>
        </w:rPr>
        <w:t xml:space="preserve"> 13</w:t>
      </w:r>
      <w:r w:rsidRPr="00CB6397">
        <w:rPr>
          <w:rFonts w:ascii="Arial" w:eastAsia="Tahoma" w:hAnsi="Arial"/>
          <w:color w:val="000000"/>
          <w:szCs w:val="20"/>
        </w:rPr>
        <w:t xml:space="preserve">. </w:t>
      </w:r>
    </w:p>
    <w:p w14:paraId="63D6F1B8" w14:textId="77777777" w:rsidR="0098194D" w:rsidRDefault="0098194D" w:rsidP="00D97B6E">
      <w:pPr>
        <w:numPr>
          <w:ilvl w:val="0"/>
          <w:numId w:val="9"/>
        </w:numPr>
        <w:autoSpaceDE/>
        <w:autoSpaceDN/>
        <w:spacing w:line="240" w:lineRule="auto"/>
        <w:jc w:val="both"/>
        <w:rPr>
          <w:rFonts w:ascii="Arial" w:eastAsia="Tahoma" w:hAnsi="Arial"/>
          <w:color w:val="000000"/>
          <w:szCs w:val="20"/>
        </w:rPr>
      </w:pPr>
      <w:r w:rsidRPr="0098194D">
        <w:rPr>
          <w:rFonts w:ascii="Arial" w:eastAsia="Tahoma" w:hAnsi="Arial"/>
          <w:color w:val="000000"/>
          <w:szCs w:val="20"/>
        </w:rPr>
        <w:t>La necesidad de garantizar una información precisa e imparcial proporcionada por los guías locales para evitar distorsionar la percepción que los turistas tienen de la Comuna 13 y promover un conocimiento auténtico de su historia.</w:t>
      </w:r>
    </w:p>
    <w:p w14:paraId="7AD55E3C" w14:textId="77777777" w:rsidR="0098194D" w:rsidRDefault="0098194D" w:rsidP="0098194D">
      <w:pPr>
        <w:numPr>
          <w:ilvl w:val="0"/>
          <w:numId w:val="9"/>
        </w:numPr>
        <w:autoSpaceDE/>
        <w:autoSpaceDN/>
        <w:spacing w:line="240" w:lineRule="auto"/>
        <w:jc w:val="both"/>
        <w:rPr>
          <w:rFonts w:ascii="Arial" w:eastAsia="Tahoma" w:hAnsi="Arial"/>
          <w:color w:val="000000"/>
          <w:szCs w:val="20"/>
        </w:rPr>
      </w:pPr>
      <w:r w:rsidRPr="0098194D">
        <w:rPr>
          <w:rFonts w:ascii="Arial" w:eastAsia="Tahoma" w:hAnsi="Arial"/>
          <w:color w:val="000000"/>
          <w:szCs w:val="20"/>
        </w:rPr>
        <w:t>Se espera que ofrecer más oportunidades a los turistas y garantizar que la información proporcionada sea precisa mejorará la experiencia de todos los turistas y, al mismo tiempo, creará oportunidades de empleo para los guías locales, contribuyendo así al desarrollo económico de la Comuna.</w:t>
      </w:r>
      <w:bookmarkEnd w:id="1"/>
    </w:p>
    <w:p w14:paraId="650E6285" w14:textId="5802B48D" w:rsidR="00D703F9" w:rsidRPr="0098194D" w:rsidRDefault="0098194D" w:rsidP="0098194D">
      <w:pPr>
        <w:numPr>
          <w:ilvl w:val="0"/>
          <w:numId w:val="9"/>
        </w:numPr>
        <w:autoSpaceDE/>
        <w:autoSpaceDN/>
        <w:spacing w:line="240" w:lineRule="auto"/>
        <w:jc w:val="both"/>
        <w:rPr>
          <w:rFonts w:ascii="Arial" w:eastAsia="Tahoma" w:hAnsi="Arial"/>
          <w:color w:val="000000"/>
          <w:szCs w:val="20"/>
        </w:rPr>
      </w:pPr>
      <w:r w:rsidRPr="0098194D">
        <w:rPr>
          <w:rFonts w:ascii="Arial" w:eastAsia="Tahoma" w:hAnsi="Arial"/>
          <w:color w:val="000000"/>
          <w:szCs w:val="20"/>
        </w:rPr>
        <w:t>Destacar cómo la implantación de FarAway no sólo mejora la experiencia turística de los visitantes y residentes locales, sino que también contribuye al desarrollo económico al crear oportunidades de empleo para los guías locales, contribuyendo así a la sostenibilidad económica de la comunidad.</w:t>
      </w:r>
    </w:p>
    <w:p w14:paraId="25EE99D1" w14:textId="77777777" w:rsidR="00D97B6E" w:rsidRPr="00031E11" w:rsidRDefault="00D97B6E" w:rsidP="00D97B6E">
      <w:pPr>
        <w:rPr>
          <w:sz w:val="16"/>
          <w:szCs w:val="12"/>
        </w:rPr>
      </w:pPr>
    </w:p>
    <w:bookmarkEnd w:id="0"/>
    <w:p w14:paraId="086CC7A9" w14:textId="668D1BE8" w:rsidR="00D97B6E" w:rsidRDefault="00D97B6E" w:rsidP="00D97B6E">
      <w:pPr>
        <w:pStyle w:val="Ttulo1"/>
      </w:pPr>
      <w:r>
        <w:t>OBJETIVO:</w:t>
      </w:r>
    </w:p>
    <w:p w14:paraId="5712C106" w14:textId="0583D801" w:rsidR="00D97B6E" w:rsidRDefault="00D97B6E" w:rsidP="00D97B6E"/>
    <w:p w14:paraId="2B14D415" w14:textId="4252A3F6" w:rsidR="00D97B6E" w:rsidRDefault="00D97B6E" w:rsidP="00D97B6E">
      <w:pPr>
        <w:ind w:firstLine="720"/>
        <w:rPr>
          <w:rFonts w:ascii="Arial" w:eastAsia="Tahoma" w:hAnsi="Arial"/>
          <w:color w:val="000000"/>
          <w:szCs w:val="20"/>
        </w:rPr>
      </w:pPr>
      <w:r>
        <w:rPr>
          <w:rFonts w:ascii="Arial" w:eastAsia="Tahoma" w:hAnsi="Arial"/>
          <w:color w:val="000000"/>
          <w:szCs w:val="20"/>
        </w:rPr>
        <w:t xml:space="preserve">Desarrollar una aplicación web que permita </w:t>
      </w:r>
      <w:r w:rsidRPr="00E2481D">
        <w:rPr>
          <w:rFonts w:ascii="Arial" w:eastAsia="Tahoma" w:hAnsi="Arial"/>
          <w:szCs w:val="20"/>
        </w:rPr>
        <w:t xml:space="preserve">al cliente elegir entre una variedad de destinos preestablecidos para el </w:t>
      </w:r>
      <w:r w:rsidR="0098194D">
        <w:rPr>
          <w:rFonts w:ascii="Arial" w:eastAsia="Tahoma" w:hAnsi="Arial"/>
          <w:szCs w:val="20"/>
        </w:rPr>
        <w:t>tour</w:t>
      </w:r>
      <w:r>
        <w:rPr>
          <w:rFonts w:ascii="Arial" w:eastAsia="Tahoma" w:hAnsi="Arial"/>
          <w:szCs w:val="20"/>
        </w:rPr>
        <w:t xml:space="preserve"> </w:t>
      </w:r>
      <w:r w:rsidRPr="00315B35">
        <w:rPr>
          <w:rFonts w:ascii="Arial" w:eastAsia="Tahoma" w:hAnsi="Arial"/>
          <w:szCs w:val="20"/>
        </w:rPr>
        <w:t>o diseña</w:t>
      </w:r>
      <w:r>
        <w:rPr>
          <w:rFonts w:ascii="Arial" w:eastAsia="Tahoma" w:hAnsi="Arial"/>
          <w:szCs w:val="20"/>
        </w:rPr>
        <w:t>r</w:t>
      </w:r>
      <w:r w:rsidRPr="00315B35">
        <w:rPr>
          <w:rFonts w:ascii="Arial" w:eastAsia="Tahoma" w:hAnsi="Arial"/>
          <w:szCs w:val="20"/>
        </w:rPr>
        <w:t xml:space="preserve"> </w:t>
      </w:r>
      <w:r>
        <w:rPr>
          <w:rFonts w:ascii="Arial" w:eastAsia="Tahoma" w:hAnsi="Arial"/>
          <w:szCs w:val="20"/>
        </w:rPr>
        <w:t>s</w:t>
      </w:r>
      <w:r w:rsidRPr="00315B35">
        <w:rPr>
          <w:rFonts w:ascii="Arial" w:eastAsia="Tahoma" w:hAnsi="Arial"/>
          <w:szCs w:val="20"/>
        </w:rPr>
        <w:t>u propi</w:t>
      </w:r>
      <w:r w:rsidR="0098194D">
        <w:rPr>
          <w:rFonts w:ascii="Arial" w:eastAsia="Tahoma" w:hAnsi="Arial"/>
          <w:szCs w:val="20"/>
        </w:rPr>
        <w:t>o recorrido</w:t>
      </w:r>
      <w:r>
        <w:rPr>
          <w:rFonts w:ascii="Arial" w:eastAsia="Tahoma" w:hAnsi="Arial"/>
          <w:color w:val="000000"/>
          <w:szCs w:val="20"/>
        </w:rPr>
        <w:t>.</w:t>
      </w:r>
    </w:p>
    <w:p w14:paraId="33F4A09D" w14:textId="0C72694A" w:rsidR="007D21CD" w:rsidRDefault="007D21CD" w:rsidP="00D97B6E">
      <w:pPr>
        <w:ind w:firstLine="720"/>
        <w:rPr>
          <w:rFonts w:ascii="Arial" w:eastAsia="Tahoma" w:hAnsi="Arial"/>
          <w:color w:val="000000"/>
          <w:szCs w:val="20"/>
        </w:rPr>
      </w:pPr>
    </w:p>
    <w:p w14:paraId="1C3DE279" w14:textId="77777777" w:rsidR="007D21CD" w:rsidRDefault="007D21CD" w:rsidP="00D97B6E">
      <w:pPr>
        <w:ind w:firstLine="720"/>
        <w:rPr>
          <w:rFonts w:ascii="Arial" w:eastAsia="Tahoma" w:hAnsi="Arial"/>
          <w:color w:val="000000"/>
          <w:szCs w:val="20"/>
        </w:rPr>
      </w:pPr>
    </w:p>
    <w:p w14:paraId="71BD765B" w14:textId="161596F0" w:rsidR="007D21CD" w:rsidRDefault="007D21CD" w:rsidP="007D21CD">
      <w:pPr>
        <w:pStyle w:val="Ttulo1"/>
      </w:pPr>
      <w:r>
        <w:t>OBJETIVOS ESPESIFICOS:</w:t>
      </w:r>
    </w:p>
    <w:p w14:paraId="22780751" w14:textId="77777777" w:rsidR="007D21CD" w:rsidRPr="00D97B6E" w:rsidRDefault="007D21CD" w:rsidP="00D97B6E">
      <w:pPr>
        <w:ind w:firstLine="720"/>
        <w:rPr>
          <w:rFonts w:ascii="Arial" w:eastAsia="Tahoma" w:hAnsi="Arial"/>
          <w:color w:val="000000"/>
          <w:szCs w:val="20"/>
        </w:rPr>
      </w:pPr>
    </w:p>
    <w:p w14:paraId="6F7BCB3C" w14:textId="77777777" w:rsidR="007D21CD" w:rsidRDefault="007D21CD" w:rsidP="007D21CD">
      <w:pPr>
        <w:pStyle w:val="Prrafodelista"/>
        <w:widowControl/>
        <w:numPr>
          <w:ilvl w:val="0"/>
          <w:numId w:val="10"/>
        </w:numPr>
        <w:autoSpaceDE/>
        <w:autoSpaceDN/>
        <w:spacing w:line="240" w:lineRule="auto"/>
        <w:contextualSpacing/>
        <w:jc w:val="both"/>
        <w:rPr>
          <w:rFonts w:ascii="Arial" w:eastAsia="Calibri" w:hAnsi="Arial"/>
          <w:szCs w:val="20"/>
          <w:lang w:bidi="ar-SA"/>
        </w:rPr>
      </w:pPr>
      <w:r>
        <w:rPr>
          <w:rFonts w:ascii="Arial" w:hAnsi="Arial"/>
          <w:szCs w:val="20"/>
        </w:rPr>
        <w:t>Diseñar y desarrollar una aplicación web intuitiva y fácil de usar para que los clientes puedan seleccionar entre una variedad de destinos preestablecidos para el tour.</w:t>
      </w:r>
    </w:p>
    <w:p w14:paraId="7B30AB3D" w14:textId="77777777" w:rsidR="007D21CD" w:rsidRDefault="007D21CD" w:rsidP="007D21CD">
      <w:pPr>
        <w:pStyle w:val="Prrafodelista"/>
        <w:widowControl/>
        <w:numPr>
          <w:ilvl w:val="0"/>
          <w:numId w:val="10"/>
        </w:numPr>
        <w:autoSpaceDE/>
        <w:autoSpaceDN/>
        <w:spacing w:line="240" w:lineRule="auto"/>
        <w:contextualSpacing/>
        <w:jc w:val="both"/>
        <w:rPr>
          <w:rFonts w:ascii="Arial" w:hAnsi="Arial"/>
          <w:szCs w:val="20"/>
        </w:rPr>
      </w:pPr>
      <w:r>
        <w:rPr>
          <w:rFonts w:ascii="Arial" w:hAnsi="Arial"/>
          <w:szCs w:val="20"/>
        </w:rPr>
        <w:t>Garantizar la seguridad y calidad de las rutas, tours o recorridos mediante nuestros propios medios, realizando los recorridos para asegurarnos de su fiabilidad y calidad.</w:t>
      </w:r>
    </w:p>
    <w:p w14:paraId="09F72D74" w14:textId="31D46768" w:rsidR="007D21CD" w:rsidRDefault="007D21CD" w:rsidP="007D21CD">
      <w:pPr>
        <w:pStyle w:val="Prrafodelista"/>
        <w:widowControl/>
        <w:numPr>
          <w:ilvl w:val="0"/>
          <w:numId w:val="10"/>
        </w:numPr>
        <w:autoSpaceDE/>
        <w:autoSpaceDN/>
        <w:spacing w:line="240" w:lineRule="auto"/>
        <w:contextualSpacing/>
        <w:jc w:val="both"/>
        <w:rPr>
          <w:rFonts w:ascii="Arial" w:hAnsi="Arial"/>
          <w:szCs w:val="20"/>
        </w:rPr>
      </w:pPr>
      <w:r>
        <w:rPr>
          <w:rFonts w:ascii="Arial" w:hAnsi="Arial"/>
          <w:szCs w:val="20"/>
        </w:rPr>
        <w:t xml:space="preserve">Asegurarnos de la capacidad de los guías con intención de registrarse en </w:t>
      </w:r>
      <w:r w:rsidR="0098194D">
        <w:rPr>
          <w:rFonts w:ascii="Arial" w:hAnsi="Arial"/>
          <w:szCs w:val="20"/>
        </w:rPr>
        <w:t>FarAway</w:t>
      </w:r>
      <w:r>
        <w:rPr>
          <w:rFonts w:ascii="Arial" w:hAnsi="Arial"/>
          <w:szCs w:val="20"/>
        </w:rPr>
        <w:t xml:space="preserve"> para garantizar su calidad a la hora de brindar servicios turísticos a nombre del proyecto. </w:t>
      </w:r>
    </w:p>
    <w:p w14:paraId="0D3F3A38" w14:textId="75103611" w:rsidR="00D97B6E" w:rsidRPr="007D21CD" w:rsidRDefault="007D21CD" w:rsidP="007D21CD">
      <w:pPr>
        <w:pStyle w:val="Prrafodelista"/>
        <w:widowControl/>
        <w:numPr>
          <w:ilvl w:val="0"/>
          <w:numId w:val="10"/>
        </w:numPr>
        <w:autoSpaceDE/>
        <w:autoSpaceDN/>
        <w:spacing w:line="240" w:lineRule="auto"/>
        <w:contextualSpacing/>
        <w:jc w:val="both"/>
        <w:rPr>
          <w:rFonts w:ascii="Arial" w:hAnsi="Arial"/>
          <w:szCs w:val="20"/>
        </w:rPr>
      </w:pPr>
      <w:r w:rsidRPr="007D21CD">
        <w:rPr>
          <w:rFonts w:ascii="Arial" w:hAnsi="Arial"/>
          <w:szCs w:val="20"/>
        </w:rPr>
        <w:t>Establecer alianzas con guías locales y proveedores de servicios turísticos para garantizar la calidad de las experiencias turísticas.</w:t>
      </w:r>
    </w:p>
    <w:p w14:paraId="16DAE81A" w14:textId="77777777" w:rsidR="00D97B6E" w:rsidRPr="00D97B6E" w:rsidRDefault="00D97B6E" w:rsidP="00D97B6E"/>
    <w:p w14:paraId="4EDC5DE0" w14:textId="6D706D40" w:rsidR="004C1DA9" w:rsidRDefault="00A91BFF" w:rsidP="00E076BE">
      <w:pPr>
        <w:pStyle w:val="Ttulo1"/>
      </w:pPr>
      <w:r>
        <w:t>NARRATIVA</w:t>
      </w:r>
      <w:r w:rsidR="007D21CD">
        <w:t>:</w:t>
      </w:r>
    </w:p>
    <w:p w14:paraId="38CDBDD0" w14:textId="47F7A64F" w:rsidR="00E076BE" w:rsidRDefault="00E076BE" w:rsidP="00E076BE"/>
    <w:p w14:paraId="726F362D" w14:textId="6566DAEA" w:rsidR="00B321D4" w:rsidRDefault="00726B17" w:rsidP="00726B17">
      <w:pPr>
        <w:rPr>
          <w:rStyle w:val="Textoennegrita"/>
          <w:rFonts w:ascii="Arial" w:hAnsi="Arial"/>
          <w:b w:val="0"/>
          <w:color w:val="000000"/>
          <w:szCs w:val="20"/>
          <w:shd w:val="clear" w:color="auto" w:fill="FFFFFF"/>
        </w:rPr>
      </w:pPr>
      <w:r w:rsidRPr="00726B17">
        <w:rPr>
          <w:rStyle w:val="Textoennegrita"/>
          <w:rFonts w:ascii="Arial" w:hAnsi="Arial"/>
          <w:b w:val="0"/>
          <w:color w:val="000000"/>
          <w:szCs w:val="20"/>
          <w:shd w:val="clear" w:color="auto" w:fill="FFFFFF"/>
        </w:rPr>
        <w:t xml:space="preserve">FarAway implementará una página web fácil de usar tanto como para el turista como para los guías, que los turistas puedan seleccionar fácilmente los recorridos que desee realizar, </w:t>
      </w:r>
      <w:r w:rsidR="0008644B">
        <w:rPr>
          <w:rStyle w:val="Textoennegrita"/>
          <w:rFonts w:ascii="Arial" w:hAnsi="Arial"/>
          <w:b w:val="0"/>
          <w:color w:val="000000"/>
          <w:szCs w:val="20"/>
          <w:shd w:val="clear" w:color="auto" w:fill="FFFFFF"/>
        </w:rPr>
        <w:t>además los</w:t>
      </w:r>
      <w:r w:rsidRPr="00726B17">
        <w:rPr>
          <w:rStyle w:val="Textoennegrita"/>
          <w:rFonts w:ascii="Arial" w:hAnsi="Arial"/>
          <w:b w:val="0"/>
          <w:color w:val="000000"/>
          <w:szCs w:val="20"/>
          <w:shd w:val="clear" w:color="auto" w:fill="FFFFFF"/>
        </w:rPr>
        <w:t xml:space="preserve"> turistas pueden decidir si hacer su recorrido autónomo o en grupo acompañados por un guía</w:t>
      </w:r>
      <w:r w:rsidR="0008644B">
        <w:rPr>
          <w:rStyle w:val="Textoennegrita"/>
          <w:rFonts w:ascii="Arial" w:hAnsi="Arial"/>
          <w:b w:val="0"/>
          <w:color w:val="000000"/>
          <w:szCs w:val="20"/>
          <w:shd w:val="clear" w:color="auto" w:fill="FFFFFF"/>
        </w:rPr>
        <w:t xml:space="preserve"> en un recorrido predeterminado</w:t>
      </w:r>
      <w:r w:rsidRPr="00726B17">
        <w:rPr>
          <w:rStyle w:val="Textoennegrita"/>
          <w:rFonts w:ascii="Arial" w:hAnsi="Arial"/>
          <w:b w:val="0"/>
          <w:color w:val="000000"/>
          <w:szCs w:val="20"/>
          <w:shd w:val="clear" w:color="auto" w:fill="FFFFFF"/>
        </w:rPr>
        <w:t>.</w:t>
      </w:r>
      <w:r w:rsidR="00577695">
        <w:rPr>
          <w:rStyle w:val="Textoennegrita"/>
          <w:rFonts w:ascii="Arial" w:hAnsi="Arial"/>
          <w:b w:val="0"/>
          <w:color w:val="000000"/>
          <w:szCs w:val="20"/>
          <w:shd w:val="clear" w:color="auto" w:fill="FFFFFF"/>
        </w:rPr>
        <w:t xml:space="preserve"> </w:t>
      </w:r>
    </w:p>
    <w:p w14:paraId="13F3D484" w14:textId="2592A2D0" w:rsidR="00F77B0D" w:rsidRDefault="00577695" w:rsidP="00726B17">
      <w:pPr>
        <w:rPr>
          <w:rStyle w:val="Textoennegrita"/>
          <w:rFonts w:ascii="Arial" w:hAnsi="Arial"/>
          <w:b w:val="0"/>
          <w:color w:val="000000"/>
          <w:szCs w:val="20"/>
          <w:shd w:val="clear" w:color="auto" w:fill="FFFFFF"/>
        </w:rPr>
      </w:pPr>
      <w:r>
        <w:rPr>
          <w:rStyle w:val="Textoennegrita"/>
          <w:rFonts w:ascii="Arial" w:hAnsi="Arial"/>
          <w:b w:val="0"/>
          <w:color w:val="000000"/>
          <w:szCs w:val="20"/>
          <w:shd w:val="clear" w:color="auto" w:fill="FFFFFF"/>
        </w:rPr>
        <w:br/>
        <w:t xml:space="preserve">La información requerida hacia los usuarios es personal, de contacto y de ingreso, donde se requerirá </w:t>
      </w:r>
      <w:r w:rsidR="00B4724A">
        <w:rPr>
          <w:rStyle w:val="Textoennegrita"/>
          <w:rFonts w:ascii="Arial" w:hAnsi="Arial"/>
          <w:b w:val="0"/>
          <w:color w:val="000000"/>
          <w:szCs w:val="20"/>
          <w:shd w:val="clear" w:color="auto" w:fill="FFFFFF"/>
        </w:rPr>
        <w:t>el tipo de usuario que desea registrar que determinará si el registro será de un turista o un guía, tanto para turista como para guías se requerirá información similar</w:t>
      </w:r>
      <w:r>
        <w:rPr>
          <w:rStyle w:val="Textoennegrita"/>
          <w:rFonts w:ascii="Arial" w:hAnsi="Arial"/>
          <w:b w:val="0"/>
          <w:color w:val="000000"/>
          <w:szCs w:val="20"/>
          <w:shd w:val="clear" w:color="auto" w:fill="FFFFFF"/>
        </w:rPr>
        <w:t xml:space="preserve"> </w:t>
      </w:r>
      <w:r w:rsidR="00B4724A">
        <w:rPr>
          <w:rStyle w:val="Textoennegrita"/>
          <w:rFonts w:ascii="Arial" w:hAnsi="Arial"/>
          <w:b w:val="0"/>
          <w:color w:val="000000"/>
          <w:szCs w:val="20"/>
          <w:shd w:val="clear" w:color="auto" w:fill="FFFFFF"/>
        </w:rPr>
        <w:t xml:space="preserve">tales como </w:t>
      </w:r>
      <w:r>
        <w:rPr>
          <w:rStyle w:val="Textoennegrita"/>
          <w:rFonts w:ascii="Arial" w:hAnsi="Arial"/>
          <w:b w:val="0"/>
          <w:color w:val="000000"/>
          <w:szCs w:val="20"/>
          <w:shd w:val="clear" w:color="auto" w:fill="FFFFFF"/>
        </w:rPr>
        <w:t>nombres</w:t>
      </w:r>
      <w:r w:rsidR="00C21FF0">
        <w:rPr>
          <w:rStyle w:val="Textoennegrita"/>
          <w:rFonts w:ascii="Arial" w:hAnsi="Arial"/>
          <w:b w:val="0"/>
          <w:color w:val="000000"/>
          <w:szCs w:val="20"/>
          <w:shd w:val="clear" w:color="auto" w:fill="FFFFFF"/>
        </w:rPr>
        <w:t>,</w:t>
      </w:r>
      <w:r>
        <w:rPr>
          <w:rStyle w:val="Textoennegrita"/>
          <w:rFonts w:ascii="Arial" w:hAnsi="Arial"/>
          <w:b w:val="0"/>
          <w:color w:val="000000"/>
          <w:szCs w:val="20"/>
          <w:shd w:val="clear" w:color="auto" w:fill="FFFFFF"/>
        </w:rPr>
        <w:t xml:space="preserve"> apellidos, </w:t>
      </w:r>
      <w:r w:rsidR="00B4724A">
        <w:rPr>
          <w:rStyle w:val="Textoennegrita"/>
          <w:rFonts w:ascii="Arial" w:hAnsi="Arial"/>
          <w:b w:val="0"/>
          <w:color w:val="000000"/>
          <w:szCs w:val="20"/>
          <w:shd w:val="clear" w:color="auto" w:fill="FFFFFF"/>
        </w:rPr>
        <w:t>foto de reconocimiento, tipo de documento con su respectivo número, fecha de nacimiento, email, genero, nacionalidad, su número celular con su prefijo</w:t>
      </w:r>
      <w:r w:rsidR="0013535B">
        <w:rPr>
          <w:rStyle w:val="Textoennegrita"/>
          <w:rFonts w:ascii="Arial" w:hAnsi="Arial"/>
          <w:b w:val="0"/>
          <w:color w:val="000000"/>
          <w:szCs w:val="20"/>
          <w:shd w:val="clear" w:color="auto" w:fill="FFFFFF"/>
        </w:rPr>
        <w:t>,</w:t>
      </w:r>
      <w:r w:rsidR="00B4724A">
        <w:rPr>
          <w:rStyle w:val="Textoennegrita"/>
          <w:rFonts w:ascii="Arial" w:hAnsi="Arial"/>
          <w:b w:val="0"/>
          <w:color w:val="000000"/>
          <w:szCs w:val="20"/>
          <w:shd w:val="clear" w:color="auto" w:fill="FFFFFF"/>
        </w:rPr>
        <w:t xml:space="preserve"> una contraseña</w:t>
      </w:r>
      <w:r w:rsidR="0013535B">
        <w:rPr>
          <w:rStyle w:val="Textoennegrita"/>
          <w:rFonts w:ascii="Arial" w:hAnsi="Arial"/>
          <w:b w:val="0"/>
          <w:color w:val="000000"/>
          <w:szCs w:val="20"/>
          <w:shd w:val="clear" w:color="auto" w:fill="FFFFFF"/>
        </w:rPr>
        <w:t xml:space="preserve"> y la relación con los recorridos personalizados si el turista lo selecciona</w:t>
      </w:r>
      <w:r w:rsidR="00B4724A">
        <w:rPr>
          <w:rStyle w:val="Textoennegrita"/>
          <w:rFonts w:ascii="Arial" w:hAnsi="Arial"/>
          <w:b w:val="0"/>
          <w:color w:val="000000"/>
          <w:szCs w:val="20"/>
          <w:shd w:val="clear" w:color="auto" w:fill="FFFFFF"/>
        </w:rPr>
        <w:t xml:space="preserve">. Si el registro será realizado por un guía se pedirá </w:t>
      </w:r>
      <w:r w:rsidR="006B57A7" w:rsidRPr="00726B17">
        <w:rPr>
          <w:rStyle w:val="Textoennegrita"/>
          <w:rFonts w:ascii="Arial" w:hAnsi="Arial"/>
          <w:b w:val="0"/>
          <w:color w:val="000000"/>
          <w:szCs w:val="20"/>
          <w:shd w:val="clear" w:color="auto" w:fill="FFFFFF"/>
        </w:rPr>
        <w:t>información</w:t>
      </w:r>
      <w:r w:rsidR="00C21FF0">
        <w:rPr>
          <w:rStyle w:val="Textoennegrita"/>
          <w:rFonts w:ascii="Arial" w:hAnsi="Arial"/>
          <w:b w:val="0"/>
          <w:color w:val="000000"/>
          <w:szCs w:val="20"/>
          <w:shd w:val="clear" w:color="auto" w:fill="FFFFFF"/>
        </w:rPr>
        <w:t xml:space="preserve"> adicional</w:t>
      </w:r>
      <w:r w:rsidR="006B57A7" w:rsidRPr="00726B17">
        <w:rPr>
          <w:rStyle w:val="Textoennegrita"/>
          <w:rFonts w:ascii="Arial" w:hAnsi="Arial"/>
          <w:b w:val="0"/>
          <w:color w:val="000000"/>
          <w:szCs w:val="20"/>
          <w:shd w:val="clear" w:color="auto" w:fill="FFFFFF"/>
        </w:rPr>
        <w:t>, solicitando un certificado que compruebe su título de guía turístico y si no es proporcionado el guía no podrá ofrecer sus servicios</w:t>
      </w:r>
      <w:r w:rsidR="0008644B">
        <w:rPr>
          <w:rStyle w:val="Textoennegrita"/>
          <w:rFonts w:ascii="Arial" w:hAnsi="Arial"/>
          <w:b w:val="0"/>
          <w:color w:val="000000"/>
          <w:szCs w:val="20"/>
          <w:shd w:val="clear" w:color="auto" w:fill="FFFFFF"/>
        </w:rPr>
        <w:t xml:space="preserve"> de forma independiente con FarAway</w:t>
      </w:r>
      <w:r w:rsidR="00B4724A">
        <w:rPr>
          <w:rStyle w:val="Textoennegrita"/>
          <w:rFonts w:ascii="Arial" w:hAnsi="Arial"/>
          <w:b w:val="0"/>
          <w:color w:val="000000"/>
          <w:szCs w:val="20"/>
          <w:shd w:val="clear" w:color="auto" w:fill="FFFFFF"/>
        </w:rPr>
        <w:t>. Con esta información vital podremos dar asistencia a posibles problemas futuros</w:t>
      </w:r>
      <w:r w:rsidR="00430C44">
        <w:rPr>
          <w:rStyle w:val="Textoennegrita"/>
          <w:rFonts w:ascii="Arial" w:hAnsi="Arial"/>
          <w:b w:val="0"/>
          <w:color w:val="000000"/>
          <w:szCs w:val="20"/>
          <w:shd w:val="clear" w:color="auto" w:fill="FFFFFF"/>
        </w:rPr>
        <w:t xml:space="preserve"> y facilitar muchas de las funciones </w:t>
      </w:r>
      <w:r w:rsidR="00C21FF0">
        <w:rPr>
          <w:rStyle w:val="Textoennegrita"/>
          <w:rFonts w:ascii="Arial" w:hAnsi="Arial"/>
          <w:b w:val="0"/>
          <w:color w:val="000000"/>
          <w:szCs w:val="20"/>
          <w:shd w:val="clear" w:color="auto" w:fill="FFFFFF"/>
        </w:rPr>
        <w:t xml:space="preserve">que </w:t>
      </w:r>
      <w:r w:rsidR="00430C44">
        <w:rPr>
          <w:rStyle w:val="Textoennegrita"/>
          <w:rFonts w:ascii="Arial" w:hAnsi="Arial"/>
          <w:b w:val="0"/>
          <w:color w:val="000000"/>
          <w:szCs w:val="20"/>
          <w:shd w:val="clear" w:color="auto" w:fill="FFFFFF"/>
        </w:rPr>
        <w:t>FarAway como</w:t>
      </w:r>
      <w:r w:rsidR="00B321D4" w:rsidRPr="00726B17">
        <w:rPr>
          <w:rStyle w:val="Textoennegrita"/>
          <w:rFonts w:ascii="Arial" w:hAnsi="Arial"/>
          <w:b w:val="0"/>
          <w:color w:val="000000"/>
          <w:szCs w:val="20"/>
          <w:shd w:val="clear" w:color="auto" w:fill="FFFFFF"/>
        </w:rPr>
        <w:t xml:space="preserve"> solicitar al guía </w:t>
      </w:r>
      <w:r w:rsidR="00B321D4">
        <w:rPr>
          <w:rStyle w:val="Textoennegrita"/>
          <w:rFonts w:ascii="Arial" w:hAnsi="Arial"/>
          <w:b w:val="0"/>
          <w:color w:val="000000"/>
          <w:szCs w:val="20"/>
          <w:shd w:val="clear" w:color="auto" w:fill="FFFFFF"/>
        </w:rPr>
        <w:t xml:space="preserve">de cada recorrido </w:t>
      </w:r>
      <w:r w:rsidR="00B321D4" w:rsidRPr="00726B17">
        <w:rPr>
          <w:rStyle w:val="Textoennegrita"/>
          <w:rFonts w:ascii="Arial" w:hAnsi="Arial"/>
          <w:b w:val="0"/>
          <w:color w:val="000000"/>
          <w:szCs w:val="20"/>
          <w:shd w:val="clear" w:color="auto" w:fill="FFFFFF"/>
        </w:rPr>
        <w:t xml:space="preserve">conteos frecuentes, se </w:t>
      </w:r>
      <w:r w:rsidR="00C21FF0">
        <w:rPr>
          <w:rStyle w:val="Textoennegrita"/>
          <w:rFonts w:ascii="Arial" w:hAnsi="Arial"/>
          <w:b w:val="0"/>
          <w:color w:val="000000"/>
          <w:szCs w:val="20"/>
          <w:shd w:val="clear" w:color="auto" w:fill="FFFFFF"/>
        </w:rPr>
        <w:t>h</w:t>
      </w:r>
      <w:r w:rsidR="00B321D4" w:rsidRPr="00726B17">
        <w:rPr>
          <w:rStyle w:val="Textoennegrita"/>
          <w:rFonts w:ascii="Arial" w:hAnsi="Arial"/>
          <w:b w:val="0"/>
          <w:color w:val="000000"/>
          <w:szCs w:val="20"/>
          <w:shd w:val="clear" w:color="auto" w:fill="FFFFFF"/>
        </w:rPr>
        <w:t>a</w:t>
      </w:r>
      <w:r w:rsidR="00B321D4">
        <w:rPr>
          <w:rStyle w:val="Textoennegrita"/>
          <w:rFonts w:ascii="Arial" w:hAnsi="Arial"/>
          <w:b w:val="0"/>
          <w:color w:val="000000"/>
          <w:szCs w:val="20"/>
          <w:shd w:val="clear" w:color="auto" w:fill="FFFFFF"/>
        </w:rPr>
        <w:t>rá</w:t>
      </w:r>
      <w:r w:rsidR="00B321D4" w:rsidRPr="00726B17">
        <w:rPr>
          <w:rStyle w:val="Textoennegrita"/>
          <w:rFonts w:ascii="Arial" w:hAnsi="Arial"/>
          <w:b w:val="0"/>
          <w:color w:val="000000"/>
          <w:szCs w:val="20"/>
          <w:shd w:val="clear" w:color="auto" w:fill="FFFFFF"/>
        </w:rPr>
        <w:t xml:space="preserve"> </w:t>
      </w:r>
      <w:r w:rsidR="00C21FF0">
        <w:rPr>
          <w:rStyle w:val="Textoennegrita"/>
          <w:rFonts w:ascii="Arial" w:hAnsi="Arial"/>
          <w:b w:val="0"/>
          <w:color w:val="000000"/>
          <w:szCs w:val="20"/>
          <w:shd w:val="clear" w:color="auto" w:fill="FFFFFF"/>
        </w:rPr>
        <w:t xml:space="preserve">cada vez que pasen por </w:t>
      </w:r>
      <w:r w:rsidR="00B321D4" w:rsidRPr="00726B17">
        <w:rPr>
          <w:rStyle w:val="Textoennegrita"/>
          <w:rFonts w:ascii="Arial" w:hAnsi="Arial"/>
          <w:b w:val="0"/>
          <w:color w:val="000000"/>
          <w:szCs w:val="20"/>
          <w:shd w:val="clear" w:color="auto" w:fill="FFFFFF"/>
        </w:rPr>
        <w:t xml:space="preserve">cada punto de referencia </w:t>
      </w:r>
      <w:r w:rsidR="00B321D4">
        <w:rPr>
          <w:rStyle w:val="Textoennegrita"/>
          <w:rFonts w:ascii="Arial" w:hAnsi="Arial"/>
          <w:b w:val="0"/>
          <w:color w:val="000000"/>
          <w:szCs w:val="20"/>
          <w:shd w:val="clear" w:color="auto" w:fill="FFFFFF"/>
        </w:rPr>
        <w:t>donde</w:t>
      </w:r>
      <w:r w:rsidR="00B321D4" w:rsidRPr="00726B17">
        <w:rPr>
          <w:rStyle w:val="Textoennegrita"/>
          <w:rFonts w:ascii="Arial" w:hAnsi="Arial"/>
          <w:b w:val="0"/>
          <w:color w:val="000000"/>
          <w:szCs w:val="20"/>
          <w:shd w:val="clear" w:color="auto" w:fill="FFFFFF"/>
        </w:rPr>
        <w:t xml:space="preserve"> tendrá que realizar un conteo para garantizar la integridad de los turistas que están bajo su </w:t>
      </w:r>
      <w:r w:rsidR="00B321D4">
        <w:rPr>
          <w:rStyle w:val="Textoennegrita"/>
          <w:rFonts w:ascii="Arial" w:hAnsi="Arial"/>
          <w:b w:val="0"/>
          <w:color w:val="000000"/>
          <w:szCs w:val="20"/>
          <w:shd w:val="clear" w:color="auto" w:fill="FFFFFF"/>
        </w:rPr>
        <w:t>responsabilidad</w:t>
      </w:r>
      <w:r w:rsidR="00B321D4" w:rsidRPr="00726B17">
        <w:rPr>
          <w:rStyle w:val="Textoennegrita"/>
          <w:rFonts w:ascii="Arial" w:hAnsi="Arial"/>
          <w:b w:val="0"/>
          <w:color w:val="000000"/>
          <w:szCs w:val="20"/>
          <w:shd w:val="clear" w:color="auto" w:fill="FFFFFF"/>
        </w:rPr>
        <w:t xml:space="preserve">. </w:t>
      </w:r>
    </w:p>
    <w:p w14:paraId="448AF34F" w14:textId="77777777" w:rsidR="0013535B" w:rsidRDefault="0013535B" w:rsidP="00726B17">
      <w:pPr>
        <w:rPr>
          <w:rStyle w:val="Textoennegrita"/>
          <w:rFonts w:ascii="Arial" w:hAnsi="Arial"/>
          <w:b w:val="0"/>
          <w:color w:val="000000"/>
          <w:szCs w:val="20"/>
          <w:shd w:val="clear" w:color="auto" w:fill="FFFFFF"/>
        </w:rPr>
      </w:pPr>
    </w:p>
    <w:p w14:paraId="6E6C150A" w14:textId="0971C426" w:rsidR="00A305B6" w:rsidRDefault="00C21FF0" w:rsidP="00726B17">
      <w:pPr>
        <w:rPr>
          <w:rStyle w:val="Textoennegrita"/>
          <w:rFonts w:ascii="Arial" w:hAnsi="Arial"/>
          <w:b w:val="0"/>
          <w:color w:val="000000"/>
          <w:szCs w:val="20"/>
          <w:shd w:val="clear" w:color="auto" w:fill="FFFFFF"/>
        </w:rPr>
      </w:pPr>
      <w:r>
        <w:rPr>
          <w:rStyle w:val="Textoennegrita"/>
          <w:rFonts w:ascii="Arial" w:hAnsi="Arial"/>
          <w:b w:val="0"/>
          <w:color w:val="000000"/>
          <w:szCs w:val="20"/>
          <w:shd w:val="clear" w:color="auto" w:fill="FFFFFF"/>
        </w:rPr>
        <w:t>Los turistas tendrás varias opciones para realizar sus recorridos de forma satisfactoria como</w:t>
      </w:r>
      <w:r>
        <w:rPr>
          <w:rStyle w:val="Textoennegrita"/>
          <w:rFonts w:ascii="Arial" w:hAnsi="Arial"/>
          <w:b w:val="0"/>
          <w:color w:val="000000"/>
          <w:szCs w:val="20"/>
          <w:shd w:val="clear" w:color="auto" w:fill="FFFFFF"/>
        </w:rPr>
        <w:br/>
        <w:t xml:space="preserve">recorridos predeterminados que son los preestablecidos </w:t>
      </w:r>
      <w:r w:rsidR="00A305B6">
        <w:rPr>
          <w:rStyle w:val="Textoennegrita"/>
          <w:rFonts w:ascii="Arial" w:hAnsi="Arial"/>
          <w:b w:val="0"/>
          <w:color w:val="000000"/>
          <w:szCs w:val="20"/>
          <w:shd w:val="clear" w:color="auto" w:fill="FFFFFF"/>
        </w:rPr>
        <w:t>por Far</w:t>
      </w:r>
      <w:r w:rsidR="007E1B7C">
        <w:rPr>
          <w:rStyle w:val="Textoennegrita"/>
          <w:rFonts w:ascii="Arial" w:hAnsi="Arial"/>
          <w:b w:val="0"/>
          <w:color w:val="000000"/>
          <w:szCs w:val="20"/>
          <w:shd w:val="clear" w:color="auto" w:fill="FFFFFF"/>
        </w:rPr>
        <w:t>A</w:t>
      </w:r>
      <w:r w:rsidR="00A305B6">
        <w:rPr>
          <w:rStyle w:val="Textoennegrita"/>
          <w:rFonts w:ascii="Arial" w:hAnsi="Arial"/>
          <w:b w:val="0"/>
          <w:color w:val="000000"/>
          <w:szCs w:val="20"/>
          <w:shd w:val="clear" w:color="auto" w:fill="FFFFFF"/>
        </w:rPr>
        <w:t xml:space="preserve">way con categorías que están </w:t>
      </w:r>
    </w:p>
    <w:p w14:paraId="42A7C169" w14:textId="70D97127" w:rsidR="00A305B6" w:rsidRDefault="00A305B6" w:rsidP="00726B17">
      <w:pPr>
        <w:rPr>
          <w:rStyle w:val="Textoennegrita"/>
          <w:rFonts w:ascii="Arial" w:hAnsi="Arial"/>
          <w:b w:val="0"/>
          <w:color w:val="000000"/>
          <w:szCs w:val="20"/>
          <w:shd w:val="clear" w:color="auto" w:fill="FFFFFF"/>
        </w:rPr>
      </w:pPr>
      <w:r>
        <w:rPr>
          <w:rStyle w:val="Textoennegrita"/>
          <w:rFonts w:ascii="Arial" w:hAnsi="Arial"/>
          <w:b w:val="0"/>
          <w:color w:val="000000"/>
          <w:szCs w:val="20"/>
          <w:shd w:val="clear" w:color="auto" w:fill="FFFFFF"/>
        </w:rPr>
        <w:t xml:space="preserve">enfocados para un recorrido general de toda la zona en grupos. También tendrán la opción de </w:t>
      </w:r>
    </w:p>
    <w:p w14:paraId="2EC2C3EA" w14:textId="760E1020" w:rsidR="00A305B6" w:rsidRDefault="00A305B6" w:rsidP="00726B17">
      <w:pPr>
        <w:rPr>
          <w:rStyle w:val="Textoennegrita"/>
          <w:rFonts w:ascii="Arial" w:hAnsi="Arial"/>
          <w:b w:val="0"/>
          <w:color w:val="000000"/>
          <w:szCs w:val="20"/>
          <w:shd w:val="clear" w:color="auto" w:fill="FFFFFF"/>
        </w:rPr>
      </w:pPr>
      <w:r>
        <w:rPr>
          <w:rStyle w:val="Textoennegrita"/>
          <w:rFonts w:ascii="Arial" w:hAnsi="Arial"/>
          <w:b w:val="0"/>
          <w:color w:val="000000"/>
          <w:szCs w:val="20"/>
          <w:shd w:val="clear" w:color="auto" w:fill="FFFFFF"/>
        </w:rPr>
        <w:t xml:space="preserve">realizar sus recorridos de forma privada con un guía con los recorridos predeterminados o </w:t>
      </w:r>
      <w:r>
        <w:rPr>
          <w:rStyle w:val="Textoennegrita"/>
          <w:rFonts w:ascii="Arial" w:hAnsi="Arial"/>
          <w:b w:val="0"/>
          <w:color w:val="000000"/>
          <w:szCs w:val="20"/>
          <w:shd w:val="clear" w:color="auto" w:fill="FFFFFF"/>
        </w:rPr>
        <w:br/>
        <w:t xml:space="preserve">personalizados que es otra de </w:t>
      </w:r>
      <w:r w:rsidR="00A91BFF">
        <w:rPr>
          <w:rStyle w:val="Textoennegrita"/>
          <w:rFonts w:ascii="Arial" w:hAnsi="Arial"/>
          <w:b w:val="0"/>
          <w:color w:val="000000"/>
          <w:szCs w:val="20"/>
          <w:shd w:val="clear" w:color="auto" w:fill="FFFFFF"/>
        </w:rPr>
        <w:t>las opciones</w:t>
      </w:r>
      <w:r>
        <w:rPr>
          <w:rStyle w:val="Textoennegrita"/>
          <w:rFonts w:ascii="Arial" w:hAnsi="Arial"/>
          <w:b w:val="0"/>
          <w:color w:val="000000"/>
          <w:szCs w:val="20"/>
          <w:shd w:val="clear" w:color="auto" w:fill="FFFFFF"/>
        </w:rPr>
        <w:t xml:space="preserve">, donde podrán </w:t>
      </w:r>
      <w:r w:rsidR="00A91BFF">
        <w:rPr>
          <w:rStyle w:val="Textoennegrita"/>
          <w:rFonts w:ascii="Arial" w:hAnsi="Arial"/>
          <w:b w:val="0"/>
          <w:color w:val="000000"/>
          <w:szCs w:val="20"/>
          <w:shd w:val="clear" w:color="auto" w:fill="FFFFFF"/>
        </w:rPr>
        <w:t>crear sus propios recorridos formado por</w:t>
      </w:r>
    </w:p>
    <w:p w14:paraId="108A3EC2" w14:textId="5D3DA12C" w:rsidR="00A91BFF" w:rsidRDefault="00A91BFF" w:rsidP="00726B17">
      <w:pPr>
        <w:rPr>
          <w:rStyle w:val="Textoennegrita"/>
          <w:rFonts w:ascii="Arial" w:hAnsi="Arial"/>
          <w:b w:val="0"/>
          <w:color w:val="000000"/>
          <w:szCs w:val="20"/>
          <w:shd w:val="clear" w:color="auto" w:fill="FFFFFF"/>
        </w:rPr>
      </w:pPr>
      <w:r>
        <w:rPr>
          <w:rStyle w:val="Textoennegrita"/>
          <w:rFonts w:ascii="Arial" w:hAnsi="Arial"/>
          <w:b w:val="0"/>
          <w:color w:val="000000"/>
          <w:szCs w:val="20"/>
          <w:shd w:val="clear" w:color="auto" w:fill="FFFFFF"/>
        </w:rPr>
        <w:t>las referencias por las cuales desearía visitar</w:t>
      </w:r>
      <w:r w:rsidR="004815C1">
        <w:rPr>
          <w:rStyle w:val="Textoennegrita"/>
          <w:rFonts w:ascii="Arial" w:hAnsi="Arial"/>
          <w:b w:val="0"/>
          <w:color w:val="000000"/>
          <w:szCs w:val="20"/>
          <w:shd w:val="clear" w:color="auto" w:fill="FFFFFF"/>
        </w:rPr>
        <w:t xml:space="preserve"> de forma autónoma o acompañados por un guía</w:t>
      </w:r>
      <w:r>
        <w:rPr>
          <w:rStyle w:val="Textoennegrita"/>
          <w:rFonts w:ascii="Arial" w:hAnsi="Arial"/>
          <w:b w:val="0"/>
          <w:color w:val="000000"/>
          <w:szCs w:val="20"/>
          <w:shd w:val="clear" w:color="auto" w:fill="FFFFFF"/>
        </w:rPr>
        <w:t>.</w:t>
      </w:r>
    </w:p>
    <w:p w14:paraId="717F18B4" w14:textId="77777777" w:rsidR="00C21FF0" w:rsidRDefault="00C21FF0" w:rsidP="00726B17">
      <w:pPr>
        <w:rPr>
          <w:rStyle w:val="Textoennegrita"/>
          <w:rFonts w:ascii="Arial" w:hAnsi="Arial"/>
          <w:b w:val="0"/>
          <w:color w:val="000000"/>
          <w:szCs w:val="20"/>
          <w:shd w:val="clear" w:color="auto" w:fill="FFFFFF"/>
        </w:rPr>
      </w:pPr>
    </w:p>
    <w:p w14:paraId="1DB123E2" w14:textId="35BB6785" w:rsidR="00CF7B65" w:rsidRDefault="00B4724A" w:rsidP="00726B17">
      <w:pPr>
        <w:rPr>
          <w:rStyle w:val="Textoennegrita"/>
          <w:rFonts w:ascii="Arial" w:hAnsi="Arial"/>
          <w:b w:val="0"/>
          <w:color w:val="000000"/>
          <w:szCs w:val="20"/>
          <w:shd w:val="clear" w:color="auto" w:fill="FFFFFF"/>
        </w:rPr>
      </w:pPr>
      <w:r>
        <w:rPr>
          <w:rStyle w:val="Textoennegrita"/>
          <w:rFonts w:ascii="Arial" w:hAnsi="Arial"/>
          <w:b w:val="0"/>
          <w:color w:val="000000"/>
          <w:szCs w:val="20"/>
          <w:shd w:val="clear" w:color="auto" w:fill="FFFFFF"/>
        </w:rPr>
        <w:t xml:space="preserve">Los recorridos </w:t>
      </w:r>
      <w:r w:rsidR="00CF7B65">
        <w:rPr>
          <w:rStyle w:val="Textoennegrita"/>
          <w:rFonts w:ascii="Arial" w:hAnsi="Arial"/>
          <w:b w:val="0"/>
          <w:color w:val="000000"/>
          <w:szCs w:val="20"/>
          <w:shd w:val="clear" w:color="auto" w:fill="FFFFFF"/>
        </w:rPr>
        <w:t xml:space="preserve">predeterminados </w:t>
      </w:r>
      <w:r>
        <w:rPr>
          <w:rStyle w:val="Textoennegrita"/>
          <w:rFonts w:ascii="Arial" w:hAnsi="Arial"/>
          <w:b w:val="0"/>
          <w:color w:val="000000"/>
          <w:szCs w:val="20"/>
          <w:shd w:val="clear" w:color="auto" w:fill="FFFFFF"/>
        </w:rPr>
        <w:t>se estructuran con l</w:t>
      </w:r>
      <w:r w:rsidR="00430C44">
        <w:rPr>
          <w:rStyle w:val="Textoennegrita"/>
          <w:rFonts w:ascii="Arial" w:hAnsi="Arial"/>
          <w:b w:val="0"/>
          <w:color w:val="000000"/>
          <w:szCs w:val="20"/>
          <w:shd w:val="clear" w:color="auto" w:fill="FFFFFF"/>
        </w:rPr>
        <w:t>o</w:t>
      </w:r>
      <w:r>
        <w:rPr>
          <w:rStyle w:val="Textoennegrita"/>
          <w:rFonts w:ascii="Arial" w:hAnsi="Arial"/>
          <w:b w:val="0"/>
          <w:color w:val="000000"/>
          <w:szCs w:val="20"/>
          <w:shd w:val="clear" w:color="auto" w:fill="FFFFFF"/>
        </w:rPr>
        <w:t xml:space="preserve"> siguiente</w:t>
      </w:r>
      <w:r w:rsidR="00430C44">
        <w:rPr>
          <w:rStyle w:val="Textoennegrita"/>
          <w:rFonts w:ascii="Arial" w:hAnsi="Arial"/>
          <w:b w:val="0"/>
          <w:color w:val="000000"/>
          <w:szCs w:val="20"/>
          <w:shd w:val="clear" w:color="auto" w:fill="FFFFFF"/>
        </w:rPr>
        <w:t>,</w:t>
      </w:r>
      <w:r>
        <w:rPr>
          <w:rStyle w:val="Textoennegrita"/>
          <w:rFonts w:ascii="Arial" w:hAnsi="Arial"/>
          <w:b w:val="0"/>
          <w:color w:val="000000"/>
          <w:szCs w:val="20"/>
          <w:shd w:val="clear" w:color="auto" w:fill="FFFFFF"/>
        </w:rPr>
        <w:t xml:space="preserve"> </w:t>
      </w:r>
      <w:r w:rsidR="00430C44">
        <w:rPr>
          <w:rStyle w:val="Textoennegrita"/>
          <w:rFonts w:ascii="Arial" w:hAnsi="Arial"/>
          <w:b w:val="0"/>
          <w:color w:val="000000"/>
          <w:szCs w:val="20"/>
          <w:shd w:val="clear" w:color="auto" w:fill="FFFFFF"/>
        </w:rPr>
        <w:t xml:space="preserve">un id o código que identifique </w:t>
      </w:r>
    </w:p>
    <w:p w14:paraId="76810E34" w14:textId="77777777" w:rsidR="00CF7B65" w:rsidRDefault="00430C44" w:rsidP="00726B17">
      <w:pPr>
        <w:rPr>
          <w:rStyle w:val="Textoennegrita"/>
          <w:rFonts w:ascii="Arial" w:hAnsi="Arial"/>
          <w:b w:val="0"/>
          <w:color w:val="000000"/>
          <w:szCs w:val="20"/>
          <w:shd w:val="clear" w:color="auto" w:fill="FFFFFF"/>
        </w:rPr>
      </w:pPr>
      <w:r>
        <w:rPr>
          <w:rStyle w:val="Textoennegrita"/>
          <w:rFonts w:ascii="Arial" w:hAnsi="Arial"/>
          <w:b w:val="0"/>
          <w:color w:val="000000"/>
          <w:szCs w:val="20"/>
          <w:shd w:val="clear" w:color="auto" w:fill="FFFFFF"/>
        </w:rPr>
        <w:t xml:space="preserve">cada recorrido, un nombre, descripción, el precio que tendrá </w:t>
      </w:r>
      <w:r w:rsidR="00413F7A">
        <w:rPr>
          <w:rStyle w:val="Textoennegrita"/>
          <w:rFonts w:ascii="Arial" w:hAnsi="Arial"/>
          <w:b w:val="0"/>
          <w:color w:val="000000"/>
          <w:szCs w:val="20"/>
          <w:shd w:val="clear" w:color="auto" w:fill="FFFFFF"/>
        </w:rPr>
        <w:t>el recorrido</w:t>
      </w:r>
      <w:r>
        <w:rPr>
          <w:rStyle w:val="Textoennegrita"/>
          <w:rFonts w:ascii="Arial" w:hAnsi="Arial"/>
          <w:b w:val="0"/>
          <w:color w:val="000000"/>
          <w:szCs w:val="20"/>
          <w:shd w:val="clear" w:color="auto" w:fill="FFFFFF"/>
        </w:rPr>
        <w:t xml:space="preserve"> hacia los turistas, </w:t>
      </w:r>
    </w:p>
    <w:p w14:paraId="3909614C" w14:textId="77777777" w:rsidR="00CF7B65" w:rsidRDefault="00430C44" w:rsidP="00726B17">
      <w:pPr>
        <w:rPr>
          <w:rStyle w:val="Textoennegrita"/>
          <w:rFonts w:ascii="Arial" w:hAnsi="Arial"/>
          <w:b w:val="0"/>
          <w:color w:val="000000"/>
          <w:szCs w:val="20"/>
          <w:shd w:val="clear" w:color="auto" w:fill="FFFFFF"/>
        </w:rPr>
      </w:pPr>
      <w:r>
        <w:rPr>
          <w:rStyle w:val="Textoennegrita"/>
          <w:rFonts w:ascii="Arial" w:hAnsi="Arial"/>
          <w:b w:val="0"/>
          <w:color w:val="000000"/>
          <w:szCs w:val="20"/>
          <w:shd w:val="clear" w:color="auto" w:fill="FFFFFF"/>
        </w:rPr>
        <w:t xml:space="preserve">distancia, una relación a una categoría, una relación con el guía encargado o disponibles </w:t>
      </w:r>
    </w:p>
    <w:p w14:paraId="509EEAC2" w14:textId="77777777" w:rsidR="00CF7B65" w:rsidRDefault="00430C44" w:rsidP="00726B17">
      <w:pPr>
        <w:rPr>
          <w:rStyle w:val="Textoennegrita"/>
          <w:rFonts w:ascii="Arial" w:hAnsi="Arial"/>
          <w:b w:val="0"/>
          <w:color w:val="000000"/>
          <w:szCs w:val="20"/>
          <w:shd w:val="clear" w:color="auto" w:fill="FFFFFF"/>
        </w:rPr>
      </w:pPr>
      <w:r>
        <w:rPr>
          <w:rStyle w:val="Textoennegrita"/>
          <w:rFonts w:ascii="Arial" w:hAnsi="Arial"/>
          <w:b w:val="0"/>
          <w:color w:val="000000"/>
          <w:szCs w:val="20"/>
          <w:shd w:val="clear" w:color="auto" w:fill="FFFFFF"/>
        </w:rPr>
        <w:t xml:space="preserve">para dicho recorrido, y una media de valoración para su recomendación según la satisfacción de </w:t>
      </w:r>
    </w:p>
    <w:p w14:paraId="3FE76C22" w14:textId="1DB84C1C" w:rsidR="00B321D4" w:rsidRDefault="00430C44" w:rsidP="00726B17">
      <w:pPr>
        <w:rPr>
          <w:rStyle w:val="Textoennegrita"/>
          <w:rFonts w:ascii="Arial" w:hAnsi="Arial"/>
          <w:b w:val="0"/>
          <w:color w:val="000000"/>
          <w:szCs w:val="20"/>
          <w:shd w:val="clear" w:color="auto" w:fill="FFFFFF"/>
        </w:rPr>
      </w:pPr>
      <w:r>
        <w:rPr>
          <w:rStyle w:val="Textoennegrita"/>
          <w:rFonts w:ascii="Arial" w:hAnsi="Arial"/>
          <w:b w:val="0"/>
          <w:color w:val="000000"/>
          <w:szCs w:val="20"/>
          <w:shd w:val="clear" w:color="auto" w:fill="FFFFFF"/>
        </w:rPr>
        <w:t xml:space="preserve">los turistas que realizaron el recorrido. </w:t>
      </w:r>
    </w:p>
    <w:p w14:paraId="4DE19F53" w14:textId="77777777" w:rsidR="004815C1" w:rsidRDefault="004815C1" w:rsidP="00726B17">
      <w:pPr>
        <w:rPr>
          <w:rStyle w:val="Textoennegrita"/>
          <w:rFonts w:ascii="Arial" w:hAnsi="Arial"/>
          <w:b w:val="0"/>
          <w:color w:val="000000"/>
          <w:szCs w:val="20"/>
          <w:shd w:val="clear" w:color="auto" w:fill="FFFFFF"/>
        </w:rPr>
      </w:pPr>
    </w:p>
    <w:p w14:paraId="0F834789" w14:textId="062199C1" w:rsidR="00C21FF0" w:rsidRDefault="00A91BFF" w:rsidP="00726B17">
      <w:pPr>
        <w:rPr>
          <w:rStyle w:val="Textoennegrita"/>
          <w:rFonts w:ascii="Arial" w:hAnsi="Arial"/>
          <w:b w:val="0"/>
          <w:color w:val="000000"/>
          <w:szCs w:val="20"/>
          <w:shd w:val="clear" w:color="auto" w:fill="FFFFFF"/>
        </w:rPr>
      </w:pPr>
      <w:r>
        <w:rPr>
          <w:rStyle w:val="Textoennegrita"/>
          <w:rFonts w:ascii="Arial" w:hAnsi="Arial"/>
          <w:b w:val="0"/>
          <w:color w:val="000000"/>
          <w:szCs w:val="20"/>
          <w:shd w:val="clear" w:color="auto" w:fill="FFFFFF"/>
        </w:rPr>
        <w:t>El</w:t>
      </w:r>
      <w:r w:rsidR="00C21FF0">
        <w:rPr>
          <w:rStyle w:val="Textoennegrita"/>
          <w:rFonts w:ascii="Arial" w:hAnsi="Arial"/>
          <w:b w:val="0"/>
          <w:color w:val="000000"/>
          <w:szCs w:val="20"/>
          <w:shd w:val="clear" w:color="auto" w:fill="FFFFFF"/>
        </w:rPr>
        <w:t xml:space="preserve"> recorrido personalizado que se </w:t>
      </w:r>
      <w:r>
        <w:rPr>
          <w:rStyle w:val="Textoennegrita"/>
          <w:rFonts w:ascii="Arial" w:hAnsi="Arial"/>
          <w:b w:val="0"/>
          <w:color w:val="000000"/>
          <w:szCs w:val="20"/>
          <w:shd w:val="clear" w:color="auto" w:fill="FFFFFF"/>
        </w:rPr>
        <w:t>formará</w:t>
      </w:r>
      <w:r w:rsidR="00C21FF0">
        <w:rPr>
          <w:rStyle w:val="Textoennegrita"/>
          <w:rFonts w:ascii="Arial" w:hAnsi="Arial"/>
          <w:b w:val="0"/>
          <w:color w:val="000000"/>
          <w:szCs w:val="20"/>
          <w:shd w:val="clear" w:color="auto" w:fill="FFFFFF"/>
        </w:rPr>
        <w:t xml:space="preserve"> mediante la selección de cada referencia por el cual el turista quiere conocer o visitar, este contar</w:t>
      </w:r>
      <w:r>
        <w:rPr>
          <w:rStyle w:val="Textoennegrita"/>
          <w:rFonts w:ascii="Arial" w:hAnsi="Arial"/>
          <w:b w:val="0"/>
          <w:color w:val="000000"/>
          <w:szCs w:val="20"/>
          <w:shd w:val="clear" w:color="auto" w:fill="FFFFFF"/>
        </w:rPr>
        <w:t>á</w:t>
      </w:r>
      <w:r w:rsidR="00C21FF0">
        <w:rPr>
          <w:rStyle w:val="Textoennegrita"/>
          <w:rFonts w:ascii="Arial" w:hAnsi="Arial"/>
          <w:b w:val="0"/>
          <w:color w:val="000000"/>
          <w:szCs w:val="20"/>
          <w:shd w:val="clear" w:color="auto" w:fill="FFFFFF"/>
        </w:rPr>
        <w:t xml:space="preserve"> con id, </w:t>
      </w:r>
      <w:r>
        <w:rPr>
          <w:rStyle w:val="Textoennegrita"/>
          <w:rFonts w:ascii="Arial" w:hAnsi="Arial"/>
          <w:b w:val="0"/>
          <w:color w:val="000000"/>
          <w:szCs w:val="20"/>
          <w:shd w:val="clear" w:color="auto" w:fill="FFFFFF"/>
        </w:rPr>
        <w:t>nombre, relación con las referencias, referencia con el turista que realiza el recorrido, fecha y hora de la realización, relación con los acompañantes (si los hay)</w:t>
      </w:r>
      <w:r w:rsidR="004815C1">
        <w:rPr>
          <w:rStyle w:val="Textoennegrita"/>
          <w:rFonts w:ascii="Arial" w:hAnsi="Arial"/>
          <w:b w:val="0"/>
          <w:color w:val="000000"/>
          <w:szCs w:val="20"/>
          <w:shd w:val="clear" w:color="auto" w:fill="FFFFFF"/>
        </w:rPr>
        <w:t xml:space="preserve"> y el guía encargado si el turista así lo desea</w:t>
      </w:r>
      <w:r>
        <w:rPr>
          <w:rStyle w:val="Textoennegrita"/>
          <w:rFonts w:ascii="Arial" w:hAnsi="Arial"/>
          <w:b w:val="0"/>
          <w:color w:val="000000"/>
          <w:szCs w:val="20"/>
          <w:shd w:val="clear" w:color="auto" w:fill="FFFFFF"/>
        </w:rPr>
        <w:t xml:space="preserve">. </w:t>
      </w:r>
      <w:r>
        <w:rPr>
          <w:rStyle w:val="Textoennegrita"/>
          <w:rFonts w:ascii="Arial" w:hAnsi="Arial"/>
          <w:b w:val="0"/>
          <w:color w:val="000000"/>
          <w:szCs w:val="20"/>
          <w:shd w:val="clear" w:color="auto" w:fill="FFFFFF"/>
        </w:rPr>
        <w:br/>
      </w:r>
      <w:r>
        <w:rPr>
          <w:rStyle w:val="Textoennegrita"/>
          <w:rFonts w:ascii="Arial" w:hAnsi="Arial"/>
          <w:b w:val="0"/>
          <w:color w:val="000000"/>
          <w:szCs w:val="20"/>
          <w:shd w:val="clear" w:color="auto" w:fill="FFFFFF"/>
        </w:rPr>
        <w:br/>
        <w:t xml:space="preserve">Para los acompañantes es necesario una información muy básica solo por precauciones la cual sería, </w:t>
      </w:r>
      <w:r w:rsidR="0013535B">
        <w:rPr>
          <w:rStyle w:val="Textoennegrita"/>
          <w:rFonts w:ascii="Arial" w:hAnsi="Arial"/>
          <w:b w:val="0"/>
          <w:color w:val="000000"/>
          <w:szCs w:val="20"/>
          <w:shd w:val="clear" w:color="auto" w:fill="FFFFFF"/>
        </w:rPr>
        <w:t>id, nombre, apellido, correo y foto de reconocimiento.</w:t>
      </w:r>
    </w:p>
    <w:p w14:paraId="49D36E8E" w14:textId="77777777" w:rsidR="00B321D4" w:rsidRDefault="00B321D4" w:rsidP="00726B17">
      <w:pPr>
        <w:rPr>
          <w:rStyle w:val="Textoennegrita"/>
          <w:rFonts w:ascii="Arial" w:hAnsi="Arial"/>
          <w:b w:val="0"/>
          <w:color w:val="000000"/>
          <w:szCs w:val="20"/>
          <w:shd w:val="clear" w:color="auto" w:fill="FFFFFF"/>
        </w:rPr>
      </w:pPr>
    </w:p>
    <w:p w14:paraId="1AA0A25A" w14:textId="62164EBD" w:rsidR="00B321D4" w:rsidRDefault="00B90B05" w:rsidP="00726B17">
      <w:pPr>
        <w:rPr>
          <w:rStyle w:val="Textoennegrita"/>
          <w:rFonts w:ascii="Arial" w:hAnsi="Arial"/>
          <w:b w:val="0"/>
          <w:color w:val="000000"/>
          <w:szCs w:val="20"/>
          <w:shd w:val="clear" w:color="auto" w:fill="FFFFFF"/>
        </w:rPr>
      </w:pPr>
      <w:r>
        <w:rPr>
          <w:rStyle w:val="Textoennegrita"/>
          <w:rFonts w:ascii="Arial" w:hAnsi="Arial"/>
          <w:b w:val="0"/>
          <w:color w:val="000000"/>
          <w:szCs w:val="20"/>
          <w:shd w:val="clear" w:color="auto" w:fill="FFFFFF"/>
        </w:rPr>
        <w:t xml:space="preserve">Las </w:t>
      </w:r>
      <w:r w:rsidR="00DE0731">
        <w:rPr>
          <w:rStyle w:val="Textoennegrita"/>
          <w:rFonts w:ascii="Arial" w:hAnsi="Arial"/>
          <w:b w:val="0"/>
          <w:color w:val="000000"/>
          <w:szCs w:val="20"/>
          <w:shd w:val="clear" w:color="auto" w:fill="FFFFFF"/>
        </w:rPr>
        <w:t xml:space="preserve">reservas </w:t>
      </w:r>
      <w:r w:rsidR="009A27A8">
        <w:rPr>
          <w:rStyle w:val="Textoennegrita"/>
          <w:rFonts w:ascii="Arial" w:hAnsi="Arial"/>
          <w:b w:val="0"/>
          <w:color w:val="000000"/>
          <w:szCs w:val="20"/>
          <w:shd w:val="clear" w:color="auto" w:fill="FFFFFF"/>
        </w:rPr>
        <w:t xml:space="preserve">son la conexión necesaria para poder vincular los </w:t>
      </w:r>
      <w:r w:rsidR="004815C1">
        <w:rPr>
          <w:rStyle w:val="Textoennegrita"/>
          <w:rFonts w:ascii="Arial" w:hAnsi="Arial"/>
          <w:b w:val="0"/>
          <w:color w:val="000000"/>
          <w:szCs w:val="20"/>
          <w:shd w:val="clear" w:color="auto" w:fill="FFFFFF"/>
        </w:rPr>
        <w:t>turistas</w:t>
      </w:r>
      <w:r w:rsidR="009A27A8">
        <w:rPr>
          <w:rStyle w:val="Textoennegrita"/>
          <w:rFonts w:ascii="Arial" w:hAnsi="Arial"/>
          <w:b w:val="0"/>
          <w:color w:val="000000"/>
          <w:szCs w:val="20"/>
          <w:shd w:val="clear" w:color="auto" w:fill="FFFFFF"/>
        </w:rPr>
        <w:t xml:space="preserve"> con los recorridos</w:t>
      </w:r>
      <w:r w:rsidR="004815C1">
        <w:rPr>
          <w:rStyle w:val="Textoennegrita"/>
          <w:rFonts w:ascii="Arial" w:hAnsi="Arial"/>
          <w:b w:val="0"/>
          <w:color w:val="000000"/>
          <w:szCs w:val="20"/>
          <w:shd w:val="clear" w:color="auto" w:fill="FFFFFF"/>
        </w:rPr>
        <w:t xml:space="preserve"> prestablecidos</w:t>
      </w:r>
      <w:r w:rsidR="009A27A8">
        <w:rPr>
          <w:rStyle w:val="Textoennegrita"/>
          <w:rFonts w:ascii="Arial" w:hAnsi="Arial"/>
          <w:b w:val="0"/>
          <w:color w:val="000000"/>
          <w:szCs w:val="20"/>
          <w:shd w:val="clear" w:color="auto" w:fill="FFFFFF"/>
        </w:rPr>
        <w:t xml:space="preserve"> y el método para adquirir</w:t>
      </w:r>
      <w:r w:rsidR="004815C1">
        <w:rPr>
          <w:rStyle w:val="Textoennegrita"/>
          <w:rFonts w:ascii="Arial" w:hAnsi="Arial"/>
          <w:b w:val="0"/>
          <w:color w:val="000000"/>
          <w:szCs w:val="20"/>
          <w:shd w:val="clear" w:color="auto" w:fill="FFFFFF"/>
        </w:rPr>
        <w:t>los</w:t>
      </w:r>
      <w:r w:rsidR="00F77B0D">
        <w:rPr>
          <w:rStyle w:val="Textoennegrita"/>
          <w:rFonts w:ascii="Arial" w:hAnsi="Arial"/>
          <w:b w:val="0"/>
          <w:color w:val="000000"/>
          <w:szCs w:val="20"/>
          <w:shd w:val="clear" w:color="auto" w:fill="FFFFFF"/>
        </w:rPr>
        <w:t>,</w:t>
      </w:r>
      <w:r w:rsidR="00DE0731">
        <w:rPr>
          <w:rStyle w:val="Textoennegrita"/>
          <w:rFonts w:ascii="Arial" w:hAnsi="Arial"/>
          <w:b w:val="0"/>
          <w:color w:val="000000"/>
          <w:szCs w:val="20"/>
          <w:shd w:val="clear" w:color="auto" w:fill="FFFFFF"/>
        </w:rPr>
        <w:t xml:space="preserve"> tendrá id, relación con el turista que realiza la reserva, la relación con </w:t>
      </w:r>
      <w:r>
        <w:rPr>
          <w:rStyle w:val="Textoennegrita"/>
          <w:rFonts w:ascii="Arial" w:hAnsi="Arial"/>
          <w:b w:val="0"/>
          <w:color w:val="000000"/>
          <w:szCs w:val="20"/>
          <w:shd w:val="clear" w:color="auto" w:fill="FFFFFF"/>
        </w:rPr>
        <w:t xml:space="preserve">el recorrido </w:t>
      </w:r>
      <w:r w:rsidR="004815C1">
        <w:rPr>
          <w:rStyle w:val="Textoennegrita"/>
          <w:rFonts w:ascii="Arial" w:hAnsi="Arial"/>
          <w:b w:val="0"/>
          <w:color w:val="000000"/>
          <w:szCs w:val="20"/>
          <w:shd w:val="clear" w:color="auto" w:fill="FFFFFF"/>
        </w:rPr>
        <w:t xml:space="preserve">prestablecido </w:t>
      </w:r>
      <w:r>
        <w:rPr>
          <w:rStyle w:val="Textoennegrita"/>
          <w:rFonts w:ascii="Arial" w:hAnsi="Arial"/>
          <w:b w:val="0"/>
          <w:color w:val="000000"/>
          <w:szCs w:val="20"/>
          <w:shd w:val="clear" w:color="auto" w:fill="FFFFFF"/>
        </w:rPr>
        <w:t>seleccionado por el turista, fecha y hora de la reserva y el estado de esta.</w:t>
      </w:r>
      <w:r w:rsidR="00AE2B91">
        <w:rPr>
          <w:rStyle w:val="Textoennegrita"/>
          <w:rFonts w:ascii="Arial" w:hAnsi="Arial"/>
          <w:b w:val="0"/>
          <w:color w:val="000000"/>
          <w:szCs w:val="20"/>
          <w:shd w:val="clear" w:color="auto" w:fill="FFFFFF"/>
        </w:rPr>
        <w:t xml:space="preserve"> </w:t>
      </w:r>
    </w:p>
    <w:p w14:paraId="38557EC8" w14:textId="77777777" w:rsidR="00B321D4" w:rsidRDefault="00B321D4" w:rsidP="00726B17">
      <w:pPr>
        <w:rPr>
          <w:rStyle w:val="Textoennegrita"/>
          <w:rFonts w:ascii="Arial" w:hAnsi="Arial"/>
          <w:b w:val="0"/>
          <w:color w:val="000000"/>
          <w:szCs w:val="20"/>
          <w:shd w:val="clear" w:color="auto" w:fill="FFFFFF"/>
        </w:rPr>
      </w:pPr>
    </w:p>
    <w:p w14:paraId="46C961D1" w14:textId="73778DDA" w:rsidR="00B321D4" w:rsidRDefault="00F77490" w:rsidP="00726B17">
      <w:pPr>
        <w:rPr>
          <w:rStyle w:val="Textoennegrita"/>
          <w:rFonts w:ascii="Arial" w:hAnsi="Arial"/>
          <w:b w:val="0"/>
          <w:color w:val="000000"/>
          <w:szCs w:val="20"/>
          <w:shd w:val="clear" w:color="auto" w:fill="FFFFFF"/>
        </w:rPr>
      </w:pPr>
      <w:r>
        <w:rPr>
          <w:rStyle w:val="Textoennegrita"/>
          <w:rFonts w:ascii="Arial" w:hAnsi="Arial"/>
          <w:b w:val="0"/>
          <w:color w:val="000000"/>
          <w:szCs w:val="20"/>
          <w:shd w:val="clear" w:color="auto" w:fill="FFFFFF"/>
        </w:rPr>
        <w:t xml:space="preserve">Las categorías de cada recorrido serán las encargadas de determinar que tipos de recorridos </w:t>
      </w:r>
      <w:r w:rsidR="00F77B0D">
        <w:rPr>
          <w:rStyle w:val="Textoennegrita"/>
          <w:rFonts w:ascii="Arial" w:hAnsi="Arial"/>
          <w:b w:val="0"/>
          <w:color w:val="000000"/>
          <w:szCs w:val="20"/>
          <w:shd w:val="clear" w:color="auto" w:fill="FFFFFF"/>
        </w:rPr>
        <w:t xml:space="preserve">predeterminados </w:t>
      </w:r>
      <w:r>
        <w:rPr>
          <w:rStyle w:val="Textoennegrita"/>
          <w:rFonts w:ascii="Arial" w:hAnsi="Arial"/>
          <w:b w:val="0"/>
          <w:color w:val="000000"/>
          <w:szCs w:val="20"/>
          <w:shd w:val="clear" w:color="auto" w:fill="FFFFFF"/>
        </w:rPr>
        <w:t>habr</w:t>
      </w:r>
      <w:r w:rsidR="009A27A8">
        <w:rPr>
          <w:rStyle w:val="Textoennegrita"/>
          <w:rFonts w:ascii="Arial" w:hAnsi="Arial"/>
          <w:b w:val="0"/>
          <w:color w:val="000000"/>
          <w:szCs w:val="20"/>
          <w:shd w:val="clear" w:color="auto" w:fill="FFFFFF"/>
        </w:rPr>
        <w:t>á</w:t>
      </w:r>
      <w:r>
        <w:rPr>
          <w:rStyle w:val="Textoennegrita"/>
          <w:rFonts w:ascii="Arial" w:hAnsi="Arial"/>
          <w:b w:val="0"/>
          <w:color w:val="000000"/>
          <w:szCs w:val="20"/>
          <w:shd w:val="clear" w:color="auto" w:fill="FFFFFF"/>
        </w:rPr>
        <w:t xml:space="preserve">, se necesita un id para la categoría, un nombre y su descripción. </w:t>
      </w:r>
    </w:p>
    <w:p w14:paraId="28E77227" w14:textId="77777777" w:rsidR="00B321D4" w:rsidRDefault="00B321D4" w:rsidP="00726B17">
      <w:pPr>
        <w:rPr>
          <w:rStyle w:val="Textoennegrita"/>
          <w:rFonts w:ascii="Arial" w:hAnsi="Arial"/>
          <w:b w:val="0"/>
          <w:color w:val="000000"/>
          <w:szCs w:val="20"/>
          <w:shd w:val="clear" w:color="auto" w:fill="FFFFFF"/>
        </w:rPr>
      </w:pPr>
    </w:p>
    <w:p w14:paraId="379C3339" w14:textId="0D3C1DA7" w:rsidR="00577695" w:rsidRDefault="00F77490" w:rsidP="00726B17">
      <w:pPr>
        <w:rPr>
          <w:rStyle w:val="Textoennegrita"/>
          <w:rFonts w:ascii="Arial" w:hAnsi="Arial"/>
          <w:b w:val="0"/>
          <w:color w:val="000000"/>
          <w:szCs w:val="20"/>
          <w:shd w:val="clear" w:color="auto" w:fill="FFFFFF"/>
        </w:rPr>
      </w:pPr>
      <w:r>
        <w:rPr>
          <w:rStyle w:val="Textoennegrita"/>
          <w:rFonts w:ascii="Arial" w:hAnsi="Arial"/>
          <w:b w:val="0"/>
          <w:color w:val="000000"/>
          <w:szCs w:val="20"/>
          <w:shd w:val="clear" w:color="auto" w:fill="FFFFFF"/>
        </w:rPr>
        <w:t xml:space="preserve">En alianzas se almacenará la información de los acuerdos logrados </w:t>
      </w:r>
      <w:r w:rsidRPr="00726B17">
        <w:rPr>
          <w:rStyle w:val="Textoennegrita"/>
          <w:rFonts w:ascii="Arial" w:hAnsi="Arial"/>
          <w:b w:val="0"/>
          <w:color w:val="000000"/>
          <w:szCs w:val="20"/>
          <w:shd w:val="clear" w:color="auto" w:fill="FFFFFF"/>
        </w:rPr>
        <w:t xml:space="preserve">con entidades que ofrezcan el servicio de </w:t>
      </w:r>
      <w:r w:rsidR="00F77B0D">
        <w:rPr>
          <w:rStyle w:val="Textoennegrita"/>
          <w:rFonts w:ascii="Arial" w:hAnsi="Arial"/>
          <w:b w:val="0"/>
          <w:color w:val="000000"/>
          <w:szCs w:val="20"/>
          <w:shd w:val="clear" w:color="auto" w:fill="FFFFFF"/>
        </w:rPr>
        <w:t xml:space="preserve">guía de </w:t>
      </w:r>
      <w:r w:rsidRPr="00726B17">
        <w:rPr>
          <w:rStyle w:val="Textoennegrita"/>
          <w:rFonts w:ascii="Arial" w:hAnsi="Arial"/>
          <w:b w:val="0"/>
          <w:color w:val="000000"/>
          <w:szCs w:val="20"/>
          <w:shd w:val="clear" w:color="auto" w:fill="FFFFFF"/>
        </w:rPr>
        <w:t xml:space="preserve">recorridos, </w:t>
      </w:r>
      <w:r w:rsidR="00F77B0D">
        <w:rPr>
          <w:rStyle w:val="Textoennegrita"/>
          <w:rFonts w:ascii="Arial" w:hAnsi="Arial"/>
          <w:b w:val="0"/>
          <w:color w:val="000000"/>
          <w:szCs w:val="20"/>
          <w:shd w:val="clear" w:color="auto" w:fill="FFFFFF"/>
        </w:rPr>
        <w:t xml:space="preserve">FarAway </w:t>
      </w:r>
      <w:r w:rsidRPr="00726B17">
        <w:rPr>
          <w:rStyle w:val="Textoennegrita"/>
          <w:rFonts w:ascii="Arial" w:hAnsi="Arial"/>
          <w:b w:val="0"/>
          <w:color w:val="000000"/>
          <w:szCs w:val="20"/>
          <w:shd w:val="clear" w:color="auto" w:fill="FFFFFF"/>
        </w:rPr>
        <w:t>facilitar</w:t>
      </w:r>
      <w:r w:rsidR="00F77B0D">
        <w:rPr>
          <w:rStyle w:val="Textoennegrita"/>
          <w:rFonts w:ascii="Arial" w:hAnsi="Arial"/>
          <w:b w:val="0"/>
          <w:color w:val="000000"/>
          <w:szCs w:val="20"/>
          <w:shd w:val="clear" w:color="auto" w:fill="FFFFFF"/>
        </w:rPr>
        <w:t>á</w:t>
      </w:r>
      <w:r w:rsidRPr="00726B17">
        <w:rPr>
          <w:rStyle w:val="Textoennegrita"/>
          <w:rFonts w:ascii="Arial" w:hAnsi="Arial"/>
          <w:b w:val="0"/>
          <w:color w:val="000000"/>
          <w:szCs w:val="20"/>
          <w:shd w:val="clear" w:color="auto" w:fill="FFFFFF"/>
        </w:rPr>
        <w:t xml:space="preserve"> y mejorar</w:t>
      </w:r>
      <w:r w:rsidR="00F77B0D">
        <w:rPr>
          <w:rStyle w:val="Textoennegrita"/>
          <w:rFonts w:ascii="Arial" w:hAnsi="Arial"/>
          <w:b w:val="0"/>
          <w:color w:val="000000"/>
          <w:szCs w:val="20"/>
          <w:shd w:val="clear" w:color="auto" w:fill="FFFFFF"/>
        </w:rPr>
        <w:t>á</w:t>
      </w:r>
      <w:r w:rsidRPr="00726B17">
        <w:rPr>
          <w:rStyle w:val="Textoennegrita"/>
          <w:rFonts w:ascii="Arial" w:hAnsi="Arial"/>
          <w:b w:val="0"/>
          <w:color w:val="000000"/>
          <w:szCs w:val="20"/>
          <w:shd w:val="clear" w:color="auto" w:fill="FFFFFF"/>
        </w:rPr>
        <w:t xml:space="preserve"> la forma de ofrecer sus servicios como guía</w:t>
      </w:r>
      <w:r>
        <w:rPr>
          <w:rStyle w:val="Textoennegrita"/>
          <w:rFonts w:ascii="Arial" w:hAnsi="Arial"/>
          <w:b w:val="0"/>
          <w:color w:val="000000"/>
          <w:szCs w:val="20"/>
          <w:shd w:val="clear" w:color="auto" w:fill="FFFFFF"/>
        </w:rPr>
        <w:t>s</w:t>
      </w:r>
      <w:r w:rsidRPr="00726B17">
        <w:rPr>
          <w:rStyle w:val="Textoennegrita"/>
          <w:rFonts w:ascii="Arial" w:hAnsi="Arial"/>
          <w:b w:val="0"/>
          <w:color w:val="000000"/>
          <w:szCs w:val="20"/>
          <w:shd w:val="clear" w:color="auto" w:fill="FFFFFF"/>
        </w:rPr>
        <w:t xml:space="preserve">, </w:t>
      </w:r>
      <w:r w:rsidR="00F77B0D">
        <w:rPr>
          <w:rStyle w:val="Textoennegrita"/>
          <w:rFonts w:ascii="Arial" w:hAnsi="Arial"/>
          <w:b w:val="0"/>
          <w:color w:val="000000"/>
          <w:szCs w:val="20"/>
          <w:shd w:val="clear" w:color="auto" w:fill="FFFFFF"/>
        </w:rPr>
        <w:t xml:space="preserve">se </w:t>
      </w:r>
      <w:r w:rsidRPr="00726B17">
        <w:rPr>
          <w:rStyle w:val="Textoennegrita"/>
          <w:rFonts w:ascii="Arial" w:hAnsi="Arial"/>
          <w:b w:val="0"/>
          <w:color w:val="000000"/>
          <w:szCs w:val="20"/>
          <w:shd w:val="clear" w:color="auto" w:fill="FFFFFF"/>
        </w:rPr>
        <w:t>lograr</w:t>
      </w:r>
      <w:r w:rsidR="00F77B0D">
        <w:rPr>
          <w:rStyle w:val="Textoennegrita"/>
          <w:rFonts w:ascii="Arial" w:hAnsi="Arial"/>
          <w:b w:val="0"/>
          <w:color w:val="000000"/>
          <w:szCs w:val="20"/>
          <w:shd w:val="clear" w:color="auto" w:fill="FFFFFF"/>
        </w:rPr>
        <w:t>á</w:t>
      </w:r>
      <w:r w:rsidRPr="00726B17">
        <w:rPr>
          <w:rStyle w:val="Textoennegrita"/>
          <w:rFonts w:ascii="Arial" w:hAnsi="Arial"/>
          <w:b w:val="0"/>
          <w:color w:val="000000"/>
          <w:szCs w:val="20"/>
          <w:shd w:val="clear" w:color="auto" w:fill="FFFFFF"/>
        </w:rPr>
        <w:t xml:space="preserve"> por medio de un sistema de selección </w:t>
      </w:r>
      <w:r w:rsidR="00F77B0D">
        <w:rPr>
          <w:rStyle w:val="Textoennegrita"/>
          <w:rFonts w:ascii="Arial" w:hAnsi="Arial"/>
          <w:b w:val="0"/>
          <w:color w:val="000000"/>
          <w:szCs w:val="20"/>
          <w:shd w:val="clear" w:color="auto" w:fill="FFFFFF"/>
        </w:rPr>
        <w:t xml:space="preserve">y recomendación </w:t>
      </w:r>
      <w:r w:rsidRPr="00726B17">
        <w:rPr>
          <w:rStyle w:val="Textoennegrita"/>
          <w:rFonts w:ascii="Arial" w:hAnsi="Arial"/>
          <w:b w:val="0"/>
          <w:color w:val="000000"/>
          <w:szCs w:val="20"/>
          <w:shd w:val="clear" w:color="auto" w:fill="FFFFFF"/>
        </w:rPr>
        <w:t>de guías</w:t>
      </w:r>
      <w:r>
        <w:rPr>
          <w:rStyle w:val="Textoennegrita"/>
          <w:rFonts w:ascii="Arial" w:hAnsi="Arial"/>
          <w:b w:val="0"/>
          <w:color w:val="000000"/>
          <w:szCs w:val="20"/>
          <w:shd w:val="clear" w:color="auto" w:fill="FFFFFF"/>
        </w:rPr>
        <w:t xml:space="preserve"> </w:t>
      </w:r>
      <w:r w:rsidR="00F77B0D">
        <w:rPr>
          <w:rStyle w:val="Textoennegrita"/>
          <w:rFonts w:ascii="Arial" w:hAnsi="Arial"/>
          <w:b w:val="0"/>
          <w:color w:val="000000"/>
          <w:szCs w:val="20"/>
          <w:shd w:val="clear" w:color="auto" w:fill="FFFFFF"/>
        </w:rPr>
        <w:t>para recorridos pre</w:t>
      </w:r>
      <w:r w:rsidR="004815C1">
        <w:rPr>
          <w:rStyle w:val="Textoennegrita"/>
          <w:rFonts w:ascii="Arial" w:hAnsi="Arial"/>
          <w:b w:val="0"/>
          <w:color w:val="000000"/>
          <w:szCs w:val="20"/>
          <w:shd w:val="clear" w:color="auto" w:fill="FFFFFF"/>
        </w:rPr>
        <w:t>stablecidos</w:t>
      </w:r>
      <w:r w:rsidR="00F77B0D">
        <w:rPr>
          <w:rStyle w:val="Textoennegrita"/>
          <w:rFonts w:ascii="Arial" w:hAnsi="Arial"/>
          <w:b w:val="0"/>
          <w:color w:val="000000"/>
          <w:szCs w:val="20"/>
          <w:shd w:val="clear" w:color="auto" w:fill="FFFFFF"/>
        </w:rPr>
        <w:t xml:space="preserve"> o privados </w:t>
      </w:r>
      <w:r>
        <w:rPr>
          <w:rStyle w:val="Textoennegrita"/>
          <w:rFonts w:ascii="Arial" w:hAnsi="Arial"/>
          <w:b w:val="0"/>
          <w:color w:val="000000"/>
          <w:szCs w:val="20"/>
          <w:shd w:val="clear" w:color="auto" w:fill="FFFFFF"/>
        </w:rPr>
        <w:t>donde se ofrecerá mucho mejor sus servicios, se necesita</w:t>
      </w:r>
      <w:r w:rsidR="00AC6F40">
        <w:rPr>
          <w:rStyle w:val="Textoennegrita"/>
          <w:rFonts w:ascii="Arial" w:hAnsi="Arial"/>
          <w:b w:val="0"/>
          <w:color w:val="000000"/>
          <w:szCs w:val="20"/>
          <w:shd w:val="clear" w:color="auto" w:fill="FFFFFF"/>
        </w:rPr>
        <w:t>rá un id, un nombre</w:t>
      </w:r>
      <w:r w:rsidR="006B57A7">
        <w:rPr>
          <w:rStyle w:val="Textoennegrita"/>
          <w:rFonts w:ascii="Arial" w:hAnsi="Arial"/>
          <w:b w:val="0"/>
          <w:color w:val="000000"/>
          <w:szCs w:val="20"/>
          <w:shd w:val="clear" w:color="auto" w:fill="FFFFFF"/>
        </w:rPr>
        <w:t xml:space="preserve"> para la alianza</w:t>
      </w:r>
      <w:r w:rsidR="00AC6F40">
        <w:rPr>
          <w:rStyle w:val="Textoennegrita"/>
          <w:rFonts w:ascii="Arial" w:hAnsi="Arial"/>
          <w:b w:val="0"/>
          <w:color w:val="000000"/>
          <w:szCs w:val="20"/>
          <w:shd w:val="clear" w:color="auto" w:fill="FFFFFF"/>
        </w:rPr>
        <w:t>, descripción, nombre de la organización con la cual se logre la alianza, un documento que certifique el acuerdo</w:t>
      </w:r>
      <w:r w:rsidR="006B57A7">
        <w:rPr>
          <w:rStyle w:val="Textoennegrita"/>
          <w:rFonts w:ascii="Arial" w:hAnsi="Arial"/>
          <w:b w:val="0"/>
          <w:color w:val="000000"/>
          <w:szCs w:val="20"/>
          <w:shd w:val="clear" w:color="auto" w:fill="FFFFFF"/>
        </w:rPr>
        <w:t xml:space="preserve"> (el archivo contendrá los acuerdos, términos y condiciones de la alianza). </w:t>
      </w:r>
    </w:p>
    <w:p w14:paraId="3EB6B1F9" w14:textId="77777777" w:rsidR="00B321D4" w:rsidRDefault="00B321D4" w:rsidP="00726B17">
      <w:pPr>
        <w:rPr>
          <w:rStyle w:val="Textoennegrita"/>
          <w:rFonts w:ascii="Arial" w:hAnsi="Arial"/>
          <w:b w:val="0"/>
          <w:color w:val="000000"/>
          <w:szCs w:val="20"/>
          <w:shd w:val="clear" w:color="auto" w:fill="FFFFFF"/>
        </w:rPr>
      </w:pPr>
    </w:p>
    <w:p w14:paraId="7A8E2C11" w14:textId="287983DE" w:rsidR="006B57A7" w:rsidRDefault="00581521" w:rsidP="00726B17">
      <w:pPr>
        <w:rPr>
          <w:rStyle w:val="Textoennegrita"/>
          <w:rFonts w:ascii="Arial" w:hAnsi="Arial"/>
          <w:b w:val="0"/>
          <w:color w:val="000000"/>
          <w:szCs w:val="20"/>
          <w:shd w:val="clear" w:color="auto" w:fill="FFFFFF"/>
        </w:rPr>
      </w:pPr>
      <w:r>
        <w:rPr>
          <w:rStyle w:val="Textoennegrita"/>
          <w:rFonts w:ascii="Arial" w:hAnsi="Arial"/>
          <w:b w:val="0"/>
          <w:color w:val="000000"/>
          <w:szCs w:val="20"/>
          <w:shd w:val="clear" w:color="auto" w:fill="FFFFFF"/>
        </w:rPr>
        <w:t xml:space="preserve">Los recorridos </w:t>
      </w:r>
      <w:r w:rsidR="004815C1">
        <w:rPr>
          <w:rStyle w:val="Textoennegrita"/>
          <w:rFonts w:ascii="Arial" w:hAnsi="Arial"/>
          <w:b w:val="0"/>
          <w:color w:val="000000"/>
          <w:szCs w:val="20"/>
          <w:shd w:val="clear" w:color="auto" w:fill="FFFFFF"/>
        </w:rPr>
        <w:t xml:space="preserve">prestablecidos </w:t>
      </w:r>
      <w:r>
        <w:rPr>
          <w:rStyle w:val="Textoennegrita"/>
          <w:rFonts w:ascii="Arial" w:hAnsi="Arial"/>
          <w:b w:val="0"/>
          <w:color w:val="000000"/>
          <w:szCs w:val="20"/>
          <w:shd w:val="clear" w:color="auto" w:fill="FFFFFF"/>
        </w:rPr>
        <w:t>tendrán referencias las cuales funcionaran como puntos de conexión que conforman el recorrido, con ellas los usuarios podrán personalizar sus recorridos decidiendo por donde tendrá que pasar. Estas están formadas por su id, nombre, categoría (tienda, restaurante, punto de venta, espacio público, etc</w:t>
      </w:r>
      <w:r w:rsidR="004815C1">
        <w:rPr>
          <w:rStyle w:val="Textoennegrita"/>
          <w:rFonts w:ascii="Arial" w:hAnsi="Arial"/>
          <w:b w:val="0"/>
          <w:color w:val="000000"/>
          <w:szCs w:val="20"/>
          <w:shd w:val="clear" w:color="auto" w:fill="FFFFFF"/>
        </w:rPr>
        <w:t>.</w:t>
      </w:r>
      <w:r>
        <w:rPr>
          <w:rStyle w:val="Textoennegrita"/>
          <w:rFonts w:ascii="Arial" w:hAnsi="Arial"/>
          <w:b w:val="0"/>
          <w:color w:val="000000"/>
          <w:szCs w:val="20"/>
          <w:shd w:val="clear" w:color="auto" w:fill="FFFFFF"/>
        </w:rPr>
        <w:t>), un foto para identificar de mejor manera el lugar, su ubicación o dirección, descripción del lugar, su estado (abierto, cerrado, etc</w:t>
      </w:r>
      <w:r w:rsidR="004815C1">
        <w:rPr>
          <w:rStyle w:val="Textoennegrita"/>
          <w:rFonts w:ascii="Arial" w:hAnsi="Arial"/>
          <w:b w:val="0"/>
          <w:color w:val="000000"/>
          <w:szCs w:val="20"/>
          <w:shd w:val="clear" w:color="auto" w:fill="FFFFFF"/>
        </w:rPr>
        <w:t>.</w:t>
      </w:r>
      <w:r>
        <w:rPr>
          <w:rStyle w:val="Textoennegrita"/>
          <w:rFonts w:ascii="Arial" w:hAnsi="Arial"/>
          <w:b w:val="0"/>
          <w:color w:val="000000"/>
          <w:szCs w:val="20"/>
          <w:shd w:val="clear" w:color="auto" w:fill="FFFFFF"/>
        </w:rPr>
        <w:t xml:space="preserve">), </w:t>
      </w:r>
      <w:r w:rsidR="00C4431E">
        <w:rPr>
          <w:rStyle w:val="Textoennegrita"/>
          <w:rFonts w:ascii="Arial" w:hAnsi="Arial"/>
          <w:b w:val="0"/>
          <w:color w:val="000000"/>
          <w:szCs w:val="20"/>
          <w:shd w:val="clear" w:color="auto" w:fill="FFFFFF"/>
        </w:rPr>
        <w:t>horario de apertura</w:t>
      </w:r>
      <w:r w:rsidR="00B321D4">
        <w:rPr>
          <w:rStyle w:val="Textoennegrita"/>
          <w:rFonts w:ascii="Arial" w:hAnsi="Arial"/>
          <w:b w:val="0"/>
          <w:color w:val="000000"/>
          <w:szCs w:val="20"/>
          <w:shd w:val="clear" w:color="auto" w:fill="FFFFFF"/>
        </w:rPr>
        <w:t xml:space="preserve"> y clausura, media de valoración dada por los turistas que visitaron el sitio</w:t>
      </w:r>
      <w:r w:rsidR="00C4431E">
        <w:rPr>
          <w:rStyle w:val="Textoennegrita"/>
          <w:rFonts w:ascii="Arial" w:hAnsi="Arial"/>
          <w:b w:val="0"/>
          <w:color w:val="000000"/>
          <w:szCs w:val="20"/>
          <w:shd w:val="clear" w:color="auto" w:fill="FFFFFF"/>
        </w:rPr>
        <w:t xml:space="preserve"> y una relación con la </w:t>
      </w:r>
      <w:r w:rsidR="00B321D4">
        <w:rPr>
          <w:rStyle w:val="Textoennegrita"/>
          <w:rFonts w:ascii="Arial" w:hAnsi="Arial"/>
          <w:b w:val="0"/>
          <w:color w:val="000000"/>
          <w:szCs w:val="20"/>
          <w:shd w:val="clear" w:color="auto" w:fill="FFFFFF"/>
        </w:rPr>
        <w:t>información</w:t>
      </w:r>
      <w:r w:rsidR="00C4431E">
        <w:rPr>
          <w:rStyle w:val="Textoennegrita"/>
          <w:rFonts w:ascii="Arial" w:hAnsi="Arial"/>
          <w:b w:val="0"/>
          <w:color w:val="000000"/>
          <w:szCs w:val="20"/>
          <w:shd w:val="clear" w:color="auto" w:fill="FFFFFF"/>
        </w:rPr>
        <w:t xml:space="preserve"> recolectada de cada encargado correspondiente a la referencia del cual requeriremos su nombre, apellido, email, numero celular</w:t>
      </w:r>
      <w:r w:rsidR="00B321D4">
        <w:rPr>
          <w:rStyle w:val="Textoennegrita"/>
          <w:rFonts w:ascii="Arial" w:hAnsi="Arial"/>
          <w:b w:val="0"/>
          <w:color w:val="000000"/>
          <w:szCs w:val="20"/>
          <w:shd w:val="clear" w:color="auto" w:fill="FFFFFF"/>
        </w:rPr>
        <w:t xml:space="preserve">, foto y </w:t>
      </w:r>
      <w:r w:rsidR="00C4431E">
        <w:rPr>
          <w:rStyle w:val="Textoennegrita"/>
          <w:rFonts w:ascii="Arial" w:hAnsi="Arial"/>
          <w:b w:val="0"/>
          <w:color w:val="000000"/>
          <w:szCs w:val="20"/>
          <w:shd w:val="clear" w:color="auto" w:fill="FFFFFF"/>
        </w:rPr>
        <w:t xml:space="preserve"> docume</w:t>
      </w:r>
      <w:r w:rsidR="00B321D4">
        <w:rPr>
          <w:rStyle w:val="Textoennegrita"/>
          <w:rFonts w:ascii="Arial" w:hAnsi="Arial"/>
          <w:b w:val="0"/>
          <w:color w:val="000000"/>
          <w:szCs w:val="20"/>
          <w:shd w:val="clear" w:color="auto" w:fill="FFFFFF"/>
        </w:rPr>
        <w:t>nto.</w:t>
      </w:r>
    </w:p>
    <w:p w14:paraId="5329EDD4" w14:textId="77777777" w:rsidR="009A27A8" w:rsidRDefault="009A27A8" w:rsidP="00726B17">
      <w:pPr>
        <w:rPr>
          <w:rStyle w:val="Textoennegrita"/>
          <w:rFonts w:ascii="Arial" w:hAnsi="Arial"/>
          <w:b w:val="0"/>
          <w:color w:val="000000"/>
          <w:szCs w:val="20"/>
          <w:shd w:val="clear" w:color="auto" w:fill="FFFFFF"/>
        </w:rPr>
      </w:pPr>
    </w:p>
    <w:p w14:paraId="09924F6E" w14:textId="5AC43CE7" w:rsidR="009A27A8" w:rsidRDefault="009A27A8" w:rsidP="00726B17">
      <w:pPr>
        <w:rPr>
          <w:rStyle w:val="Textoennegrita"/>
          <w:rFonts w:ascii="Arial" w:hAnsi="Arial"/>
          <w:b w:val="0"/>
          <w:color w:val="000000"/>
          <w:szCs w:val="20"/>
          <w:shd w:val="clear" w:color="auto" w:fill="FFFFFF"/>
        </w:rPr>
      </w:pPr>
      <w:r>
        <w:rPr>
          <w:rStyle w:val="Textoennegrita"/>
          <w:rFonts w:ascii="Arial" w:hAnsi="Arial"/>
          <w:b w:val="0"/>
          <w:color w:val="000000"/>
          <w:szCs w:val="20"/>
          <w:shd w:val="clear" w:color="auto" w:fill="FFFFFF"/>
        </w:rPr>
        <w:t>Las medias de valoración mencionadas se realizarán mediante calificaciones de turistas a cada recorrido realizado, teniendo la opción de calificar a los mismos recorridos, guías y referencias como ellos consideren. Dándoles la posibilidad de dejar un comentario o una puntuación del 1 al 5. Para realizar estas calificaciones necesitaremos estructurar una tabla especifica para ello donde almacenaremos los siguientes campos: id de cada calificación, la relación con el usuario (turista) que realizó la calificación, la puntuación que será de 1 a 5 y un comentario adicional si el usuario así lo desea para especificar sus puntos de vista y experiencias.</w:t>
      </w:r>
    </w:p>
    <w:p w14:paraId="5A03DC2B" w14:textId="77777777" w:rsidR="00726B17" w:rsidRPr="00726B17" w:rsidRDefault="00726B17" w:rsidP="00726B17">
      <w:pPr>
        <w:rPr>
          <w:rStyle w:val="Textoennegrita"/>
          <w:rFonts w:ascii="Arial" w:hAnsi="Arial"/>
          <w:b w:val="0"/>
          <w:color w:val="000000"/>
          <w:szCs w:val="20"/>
          <w:shd w:val="clear" w:color="auto" w:fill="FFFFFF"/>
        </w:rPr>
      </w:pPr>
    </w:p>
    <w:p w14:paraId="6B29E26C" w14:textId="4F69D910" w:rsidR="004815C1" w:rsidRDefault="00726B17" w:rsidP="00726B17">
      <w:pPr>
        <w:rPr>
          <w:rStyle w:val="Textoennegrita"/>
          <w:rFonts w:ascii="Arial" w:hAnsi="Arial"/>
          <w:b w:val="0"/>
          <w:color w:val="000000"/>
          <w:szCs w:val="20"/>
          <w:shd w:val="clear" w:color="auto" w:fill="FFFFFF"/>
        </w:rPr>
      </w:pPr>
      <w:r w:rsidRPr="00726B17">
        <w:rPr>
          <w:rStyle w:val="Textoennegrita"/>
          <w:rFonts w:ascii="Arial" w:hAnsi="Arial"/>
          <w:b w:val="0"/>
          <w:color w:val="000000"/>
          <w:szCs w:val="20"/>
          <w:shd w:val="clear" w:color="auto" w:fill="FFFFFF"/>
        </w:rPr>
        <w:t xml:space="preserve">Para garantizar la seguridad de los recorridos autónomos </w:t>
      </w:r>
      <w:r w:rsidR="004815C1">
        <w:rPr>
          <w:rStyle w:val="Textoennegrita"/>
          <w:rFonts w:ascii="Arial" w:hAnsi="Arial"/>
          <w:b w:val="0"/>
          <w:color w:val="000000"/>
          <w:szCs w:val="20"/>
          <w:shd w:val="clear" w:color="auto" w:fill="FFFFFF"/>
        </w:rPr>
        <w:t>FarAway</w:t>
      </w:r>
      <w:r w:rsidRPr="00726B17">
        <w:rPr>
          <w:rStyle w:val="Textoennegrita"/>
          <w:rFonts w:ascii="Arial" w:hAnsi="Arial"/>
          <w:b w:val="0"/>
          <w:color w:val="000000"/>
          <w:szCs w:val="20"/>
          <w:shd w:val="clear" w:color="auto" w:fill="FFFFFF"/>
        </w:rPr>
        <w:t xml:space="preserve"> realizará arduos trabajos de campo enfocados en observar y analizar los factores que podría vivir un turista a la hora de realizar </w:t>
      </w:r>
    </w:p>
    <w:p w14:paraId="76B067F7" w14:textId="77777777" w:rsidR="004815C1" w:rsidRDefault="00726B17" w:rsidP="00726B17">
      <w:pPr>
        <w:rPr>
          <w:rStyle w:val="Textoennegrita"/>
          <w:rFonts w:ascii="Arial" w:hAnsi="Arial"/>
          <w:b w:val="0"/>
          <w:color w:val="000000"/>
          <w:szCs w:val="20"/>
          <w:shd w:val="clear" w:color="auto" w:fill="FFFFFF"/>
        </w:rPr>
      </w:pPr>
      <w:r w:rsidRPr="00726B17">
        <w:rPr>
          <w:rStyle w:val="Textoennegrita"/>
          <w:rFonts w:ascii="Arial" w:hAnsi="Arial"/>
          <w:b w:val="0"/>
          <w:color w:val="000000"/>
          <w:szCs w:val="20"/>
          <w:shd w:val="clear" w:color="auto" w:fill="FFFFFF"/>
        </w:rPr>
        <w:t xml:space="preserve">el recorrido, alternando los días y la hora. Además, se pondrá a prueba el funcionamiento del </w:t>
      </w:r>
    </w:p>
    <w:p w14:paraId="2502E853" w14:textId="689178E5" w:rsidR="00E076BE" w:rsidRPr="004815C1" w:rsidRDefault="00726B17" w:rsidP="00E076BE">
      <w:pPr>
        <w:rPr>
          <w:rFonts w:ascii="Arial" w:hAnsi="Arial"/>
          <w:bCs/>
          <w:color w:val="000000"/>
          <w:szCs w:val="20"/>
          <w:shd w:val="clear" w:color="auto" w:fill="FFFFFF"/>
        </w:rPr>
      </w:pPr>
      <w:r w:rsidRPr="00726B17">
        <w:rPr>
          <w:rStyle w:val="Textoennegrita"/>
          <w:rFonts w:ascii="Arial" w:hAnsi="Arial"/>
          <w:b w:val="0"/>
          <w:color w:val="000000"/>
          <w:szCs w:val="20"/>
          <w:shd w:val="clear" w:color="auto" w:fill="FFFFFF"/>
        </w:rPr>
        <w:t>mapa GPS para garantizar su correcto funcionamiento.</w:t>
      </w:r>
    </w:p>
    <w:p w14:paraId="2C24E05D" w14:textId="1DC02116" w:rsidR="00E076BE" w:rsidRDefault="00E076BE" w:rsidP="00E076BE">
      <w:pPr>
        <w:rPr>
          <w:rFonts w:ascii="Arial" w:hAnsi="Arial"/>
          <w:color w:val="000000"/>
          <w:sz w:val="21"/>
          <w:szCs w:val="21"/>
          <w:shd w:val="clear" w:color="auto" w:fill="FFFFFF"/>
        </w:rPr>
      </w:pPr>
    </w:p>
    <w:p w14:paraId="6EC1FF8A" w14:textId="237533F7" w:rsidR="00E076BE" w:rsidRDefault="00E076BE" w:rsidP="00E076BE">
      <w:pPr>
        <w:rPr>
          <w:rFonts w:ascii="Arial" w:hAnsi="Arial"/>
          <w:color w:val="000000"/>
          <w:sz w:val="21"/>
          <w:szCs w:val="21"/>
          <w:shd w:val="clear" w:color="auto" w:fill="FFFFFF"/>
        </w:rPr>
      </w:pPr>
    </w:p>
    <w:p w14:paraId="625754AF" w14:textId="6E577AEE" w:rsidR="00E076BE" w:rsidRDefault="00E076BE" w:rsidP="00E076BE">
      <w:pPr>
        <w:rPr>
          <w:rFonts w:ascii="Arial" w:hAnsi="Arial"/>
          <w:color w:val="000000"/>
          <w:sz w:val="21"/>
          <w:szCs w:val="21"/>
          <w:shd w:val="clear" w:color="auto" w:fill="FFFFFF"/>
        </w:rPr>
      </w:pPr>
      <w:r>
        <w:rPr>
          <w:noProof/>
          <w:lang w:val="en-US" w:bidi="ar-SA"/>
        </w:rPr>
        <w:drawing>
          <wp:inline distT="0" distB="0" distL="0" distR="0" wp14:anchorId="2D13F3D3" wp14:editId="47B70639">
            <wp:extent cx="6062345" cy="76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62345" cy="7620"/>
                    </a:xfrm>
                    <a:prstGeom prst="rect">
                      <a:avLst/>
                    </a:prstGeom>
                  </pic:spPr>
                </pic:pic>
              </a:graphicData>
            </a:graphic>
          </wp:inline>
        </w:drawing>
      </w:r>
    </w:p>
    <w:p w14:paraId="22509CB0" w14:textId="0997D778" w:rsidR="00E076BE" w:rsidRDefault="00E076BE" w:rsidP="00E076BE">
      <w:pPr>
        <w:rPr>
          <w:rFonts w:ascii="Arial" w:hAnsi="Arial"/>
          <w:color w:val="000000"/>
          <w:sz w:val="21"/>
          <w:szCs w:val="21"/>
          <w:shd w:val="clear" w:color="auto" w:fill="FFFFFF"/>
        </w:rPr>
      </w:pPr>
    </w:p>
    <w:p w14:paraId="2131CDAB" w14:textId="77777777" w:rsidR="00E076BE" w:rsidRDefault="00E076BE" w:rsidP="00E076BE">
      <w:pPr>
        <w:rPr>
          <w:rFonts w:ascii="Arial" w:hAnsi="Arial"/>
          <w:color w:val="000000"/>
          <w:sz w:val="21"/>
          <w:szCs w:val="21"/>
          <w:shd w:val="clear" w:color="auto" w:fill="FFFFFF"/>
        </w:rPr>
      </w:pPr>
    </w:p>
    <w:p w14:paraId="55BF4070" w14:textId="66925A04" w:rsidR="00E076BE" w:rsidRDefault="00E076BE" w:rsidP="00E076BE">
      <w:pPr>
        <w:pStyle w:val="Ttulo1"/>
      </w:pPr>
      <w:r>
        <w:t>RESULTADOS:</w:t>
      </w:r>
    </w:p>
    <w:p w14:paraId="27F883BE" w14:textId="77777777" w:rsidR="00E076BE" w:rsidRDefault="00E076BE" w:rsidP="00E076BE">
      <w:pPr>
        <w:autoSpaceDE/>
        <w:autoSpaceDN/>
        <w:spacing w:line="240" w:lineRule="auto"/>
        <w:jc w:val="both"/>
        <w:rPr>
          <w:b/>
        </w:rPr>
      </w:pPr>
      <w:r>
        <w:rPr>
          <w:b/>
        </w:rPr>
        <w:t xml:space="preserve">Parciales: </w:t>
      </w:r>
    </w:p>
    <w:p w14:paraId="3DD0F5A4" w14:textId="7A0A20EB" w:rsidR="00E076BE" w:rsidRDefault="00E076BE" w:rsidP="00E076BE">
      <w:pPr>
        <w:pStyle w:val="Prrafodelista"/>
        <w:numPr>
          <w:ilvl w:val="0"/>
          <w:numId w:val="14"/>
        </w:numPr>
        <w:autoSpaceDE/>
        <w:autoSpaceDN/>
        <w:spacing w:line="240" w:lineRule="auto"/>
        <w:jc w:val="both"/>
        <w:rPr>
          <w:rFonts w:ascii="Arial" w:eastAsia="Tahoma" w:hAnsi="Arial"/>
          <w:szCs w:val="20"/>
        </w:rPr>
      </w:pPr>
      <w:r w:rsidRPr="00E076BE">
        <w:rPr>
          <w:rFonts w:ascii="Arial" w:eastAsia="Tahoma" w:hAnsi="Arial"/>
          <w:szCs w:val="20"/>
        </w:rPr>
        <w:t>Investigación de campo de las rutas turísticas de la Comuna 13 en desarrollo.</w:t>
      </w:r>
    </w:p>
    <w:p w14:paraId="719DC716" w14:textId="77777777" w:rsidR="00E076BE" w:rsidRPr="00E076BE" w:rsidRDefault="00E076BE" w:rsidP="00E076BE">
      <w:pPr>
        <w:pStyle w:val="Prrafodelista"/>
        <w:autoSpaceDE/>
        <w:autoSpaceDN/>
        <w:spacing w:line="240" w:lineRule="auto"/>
        <w:ind w:left="720"/>
        <w:jc w:val="both"/>
        <w:rPr>
          <w:rFonts w:ascii="Arial" w:eastAsia="Tahoma" w:hAnsi="Arial"/>
          <w:szCs w:val="20"/>
        </w:rPr>
      </w:pPr>
    </w:p>
    <w:p w14:paraId="146C6DAC" w14:textId="4CEB909A" w:rsidR="00E076BE" w:rsidRDefault="00E076BE" w:rsidP="00E076BE">
      <w:pPr>
        <w:pStyle w:val="Prrafodelista"/>
        <w:numPr>
          <w:ilvl w:val="0"/>
          <w:numId w:val="14"/>
        </w:numPr>
        <w:autoSpaceDE/>
        <w:autoSpaceDN/>
        <w:spacing w:line="240" w:lineRule="auto"/>
        <w:jc w:val="both"/>
        <w:rPr>
          <w:rFonts w:ascii="Arial" w:eastAsia="Tahoma" w:hAnsi="Arial"/>
          <w:szCs w:val="20"/>
        </w:rPr>
      </w:pPr>
      <w:r w:rsidRPr="00E076BE">
        <w:rPr>
          <w:rFonts w:ascii="Arial" w:eastAsia="Tahoma" w:hAnsi="Arial"/>
          <w:szCs w:val="20"/>
        </w:rPr>
        <w:t>Diseño conceptual de la aplicación web para la selección de destinos turísticos en proceso.</w:t>
      </w:r>
    </w:p>
    <w:p w14:paraId="0417364C" w14:textId="734DF634" w:rsidR="00E076BE" w:rsidRPr="00E076BE" w:rsidRDefault="00E076BE" w:rsidP="00E076BE">
      <w:pPr>
        <w:autoSpaceDE/>
        <w:autoSpaceDN/>
        <w:spacing w:line="240" w:lineRule="auto"/>
        <w:jc w:val="both"/>
        <w:rPr>
          <w:rFonts w:ascii="Arial" w:eastAsia="Tahoma" w:hAnsi="Arial"/>
          <w:szCs w:val="20"/>
        </w:rPr>
      </w:pPr>
    </w:p>
    <w:p w14:paraId="1EB811D7" w14:textId="10EB0B6D" w:rsidR="00E076BE" w:rsidRDefault="00E076BE" w:rsidP="00E076BE">
      <w:pPr>
        <w:pStyle w:val="Prrafodelista"/>
        <w:numPr>
          <w:ilvl w:val="0"/>
          <w:numId w:val="14"/>
        </w:numPr>
        <w:autoSpaceDE/>
        <w:autoSpaceDN/>
        <w:spacing w:line="240" w:lineRule="auto"/>
        <w:jc w:val="both"/>
        <w:rPr>
          <w:rFonts w:ascii="Arial" w:eastAsia="Tahoma" w:hAnsi="Arial"/>
          <w:szCs w:val="20"/>
        </w:rPr>
      </w:pPr>
      <w:r w:rsidRPr="00E076BE">
        <w:rPr>
          <w:rFonts w:ascii="Arial" w:eastAsia="Tahoma" w:hAnsi="Arial"/>
          <w:szCs w:val="20"/>
        </w:rPr>
        <w:t>Evaluación de la capacidad y calidad de los guías locales interesados en el proyecto en curso.</w:t>
      </w:r>
    </w:p>
    <w:p w14:paraId="242202AE" w14:textId="113D8AF6" w:rsidR="00E076BE" w:rsidRPr="00E076BE" w:rsidRDefault="00E076BE" w:rsidP="00E076BE">
      <w:pPr>
        <w:autoSpaceDE/>
        <w:autoSpaceDN/>
        <w:spacing w:line="240" w:lineRule="auto"/>
        <w:jc w:val="both"/>
        <w:rPr>
          <w:rFonts w:ascii="Arial" w:eastAsia="Tahoma" w:hAnsi="Arial"/>
          <w:szCs w:val="20"/>
        </w:rPr>
      </w:pPr>
    </w:p>
    <w:p w14:paraId="16911AFB" w14:textId="0108AE94" w:rsidR="00E076BE" w:rsidRDefault="00E076BE" w:rsidP="00E076BE">
      <w:pPr>
        <w:pStyle w:val="Prrafodelista"/>
        <w:numPr>
          <w:ilvl w:val="0"/>
          <w:numId w:val="14"/>
        </w:numPr>
        <w:autoSpaceDE/>
        <w:autoSpaceDN/>
        <w:spacing w:line="240" w:lineRule="auto"/>
        <w:jc w:val="both"/>
        <w:rPr>
          <w:rFonts w:ascii="Arial" w:eastAsia="Tahoma" w:hAnsi="Arial"/>
          <w:szCs w:val="20"/>
        </w:rPr>
      </w:pPr>
      <w:r w:rsidRPr="00E076BE">
        <w:rPr>
          <w:rFonts w:ascii="Arial" w:eastAsia="Tahoma" w:hAnsi="Arial"/>
          <w:szCs w:val="20"/>
        </w:rPr>
        <w:t>Establecimiento de alianzas con proveedores de servicios turísticos para garantizar la calidad de las experiencias turísticas en progreso.</w:t>
      </w:r>
    </w:p>
    <w:p w14:paraId="451E0183" w14:textId="0FC9DAB9" w:rsidR="00E076BE" w:rsidRPr="00E076BE" w:rsidRDefault="00E076BE" w:rsidP="00E076BE">
      <w:pPr>
        <w:autoSpaceDE/>
        <w:autoSpaceDN/>
        <w:spacing w:line="240" w:lineRule="auto"/>
        <w:jc w:val="both"/>
        <w:rPr>
          <w:rFonts w:ascii="Arial" w:eastAsia="Tahoma" w:hAnsi="Arial"/>
          <w:szCs w:val="20"/>
        </w:rPr>
      </w:pPr>
    </w:p>
    <w:p w14:paraId="57C4D9A9" w14:textId="48C89039" w:rsidR="00E076BE" w:rsidRDefault="00E076BE" w:rsidP="00E076BE">
      <w:pPr>
        <w:pStyle w:val="Prrafodelista"/>
        <w:numPr>
          <w:ilvl w:val="0"/>
          <w:numId w:val="14"/>
        </w:numPr>
        <w:autoSpaceDE/>
        <w:autoSpaceDN/>
        <w:spacing w:line="240" w:lineRule="auto"/>
        <w:jc w:val="both"/>
        <w:rPr>
          <w:rFonts w:ascii="Arial" w:eastAsia="Tahoma" w:hAnsi="Arial"/>
          <w:szCs w:val="20"/>
        </w:rPr>
      </w:pPr>
      <w:r w:rsidRPr="00E076BE">
        <w:rPr>
          <w:rFonts w:ascii="Arial" w:eastAsia="Tahoma" w:hAnsi="Arial"/>
          <w:szCs w:val="20"/>
        </w:rPr>
        <w:t>Desarrollo de estrategias de marketing y comunicación para promover las opciones turísticas disponibles de la Comuna 13 en marcha.</w:t>
      </w:r>
    </w:p>
    <w:p w14:paraId="4537DFAA" w14:textId="77777777" w:rsidR="00E076BE" w:rsidRPr="00E076BE" w:rsidRDefault="00E076BE" w:rsidP="00E076BE">
      <w:pPr>
        <w:pStyle w:val="Prrafodelista"/>
        <w:rPr>
          <w:rFonts w:ascii="Arial" w:eastAsia="Tahoma" w:hAnsi="Arial"/>
          <w:szCs w:val="20"/>
        </w:rPr>
      </w:pPr>
    </w:p>
    <w:p w14:paraId="5151ABC7" w14:textId="77777777" w:rsidR="00E076BE" w:rsidRPr="00E076BE" w:rsidRDefault="00E076BE" w:rsidP="00E076BE">
      <w:pPr>
        <w:pStyle w:val="Prrafodelista"/>
        <w:autoSpaceDE/>
        <w:autoSpaceDN/>
        <w:spacing w:line="240" w:lineRule="auto"/>
        <w:ind w:left="720"/>
        <w:jc w:val="both"/>
        <w:rPr>
          <w:rFonts w:ascii="Arial" w:eastAsia="Tahoma" w:hAnsi="Arial"/>
          <w:szCs w:val="20"/>
        </w:rPr>
      </w:pPr>
    </w:p>
    <w:p w14:paraId="35DF175D" w14:textId="77777777" w:rsidR="00E076BE" w:rsidRPr="00E2481D" w:rsidRDefault="00E076BE" w:rsidP="00E076BE">
      <w:pPr>
        <w:spacing w:line="240" w:lineRule="auto"/>
        <w:jc w:val="both"/>
        <w:rPr>
          <w:rFonts w:ascii="Arial" w:hAnsi="Arial"/>
          <w:color w:val="000000"/>
          <w:szCs w:val="20"/>
        </w:rPr>
      </w:pPr>
    </w:p>
    <w:p w14:paraId="49E1664E" w14:textId="77777777" w:rsidR="00E076BE" w:rsidRDefault="00E076BE" w:rsidP="00E076BE">
      <w:pPr>
        <w:autoSpaceDE/>
        <w:autoSpaceDN/>
        <w:spacing w:line="240" w:lineRule="auto"/>
        <w:jc w:val="both"/>
        <w:rPr>
          <w:b/>
        </w:rPr>
      </w:pPr>
      <w:r>
        <w:rPr>
          <w:b/>
        </w:rPr>
        <w:t>Esperados:</w:t>
      </w:r>
    </w:p>
    <w:p w14:paraId="2704F597" w14:textId="01CC8700" w:rsidR="00E076BE" w:rsidRDefault="00E076BE" w:rsidP="00E076BE">
      <w:pPr>
        <w:numPr>
          <w:ilvl w:val="0"/>
          <w:numId w:val="15"/>
        </w:numPr>
        <w:autoSpaceDE/>
        <w:autoSpaceDN/>
        <w:spacing w:line="240" w:lineRule="auto"/>
        <w:jc w:val="both"/>
        <w:rPr>
          <w:rFonts w:ascii="Arial" w:eastAsia="Tahoma" w:hAnsi="Arial"/>
          <w:color w:val="000000"/>
          <w:szCs w:val="20"/>
        </w:rPr>
      </w:pPr>
      <w:r>
        <w:rPr>
          <w:rFonts w:ascii="Arial" w:eastAsia="Tahoma" w:hAnsi="Arial"/>
          <w:color w:val="000000"/>
          <w:szCs w:val="20"/>
        </w:rPr>
        <w:t>Lograr diversificar las opciones turísticas de la Comuna 13.</w:t>
      </w:r>
    </w:p>
    <w:p w14:paraId="1E63CF43" w14:textId="77777777" w:rsidR="00E076BE" w:rsidRDefault="00E076BE" w:rsidP="00E076BE">
      <w:pPr>
        <w:autoSpaceDE/>
        <w:autoSpaceDN/>
        <w:spacing w:line="240" w:lineRule="auto"/>
        <w:ind w:left="720"/>
        <w:jc w:val="both"/>
        <w:rPr>
          <w:rFonts w:ascii="Arial" w:eastAsia="Tahoma" w:hAnsi="Arial"/>
          <w:color w:val="000000"/>
          <w:szCs w:val="20"/>
        </w:rPr>
      </w:pPr>
    </w:p>
    <w:p w14:paraId="044E5E7A" w14:textId="18D35564" w:rsidR="00E076BE" w:rsidRDefault="00E076BE" w:rsidP="00E076BE">
      <w:pPr>
        <w:numPr>
          <w:ilvl w:val="0"/>
          <w:numId w:val="15"/>
        </w:numPr>
        <w:autoSpaceDE/>
        <w:autoSpaceDN/>
        <w:spacing w:line="240" w:lineRule="auto"/>
        <w:jc w:val="both"/>
        <w:rPr>
          <w:rFonts w:ascii="Arial" w:eastAsia="Tahoma" w:hAnsi="Arial"/>
          <w:color w:val="000000"/>
          <w:szCs w:val="20"/>
        </w:rPr>
      </w:pPr>
      <w:r>
        <w:rPr>
          <w:rFonts w:ascii="Arial" w:eastAsia="Tahoma" w:hAnsi="Arial"/>
          <w:color w:val="000000"/>
          <w:szCs w:val="20"/>
        </w:rPr>
        <w:t>Generar un impacto positivo para los turistas y residentes de la Comuna 13.</w:t>
      </w:r>
    </w:p>
    <w:p w14:paraId="7E7F9D63" w14:textId="43CCD266" w:rsidR="00E076BE" w:rsidRDefault="00E076BE" w:rsidP="00E076BE">
      <w:pPr>
        <w:autoSpaceDE/>
        <w:autoSpaceDN/>
        <w:spacing w:line="240" w:lineRule="auto"/>
        <w:jc w:val="both"/>
        <w:rPr>
          <w:rFonts w:ascii="Arial" w:eastAsia="Tahoma" w:hAnsi="Arial"/>
          <w:color w:val="000000"/>
          <w:szCs w:val="20"/>
        </w:rPr>
      </w:pPr>
    </w:p>
    <w:p w14:paraId="4D8B1FC6" w14:textId="23B0616F" w:rsidR="00E076BE" w:rsidRDefault="00E076BE" w:rsidP="00E076BE">
      <w:pPr>
        <w:numPr>
          <w:ilvl w:val="0"/>
          <w:numId w:val="15"/>
        </w:numPr>
        <w:autoSpaceDE/>
        <w:autoSpaceDN/>
        <w:spacing w:line="240" w:lineRule="auto"/>
        <w:jc w:val="both"/>
        <w:rPr>
          <w:rFonts w:ascii="Arial" w:eastAsia="Tahoma" w:hAnsi="Arial"/>
          <w:color w:val="000000"/>
          <w:szCs w:val="20"/>
        </w:rPr>
      </w:pPr>
      <w:r>
        <w:rPr>
          <w:rFonts w:ascii="Arial" w:eastAsia="Tahoma" w:hAnsi="Arial"/>
          <w:color w:val="000000"/>
          <w:szCs w:val="20"/>
        </w:rPr>
        <w:t>Contribuir con el desarrollo económico del sector turístico.</w:t>
      </w:r>
    </w:p>
    <w:p w14:paraId="40969E1D" w14:textId="49EA9E52" w:rsidR="00E076BE" w:rsidRDefault="00E076BE" w:rsidP="00E076BE">
      <w:pPr>
        <w:autoSpaceDE/>
        <w:autoSpaceDN/>
        <w:spacing w:line="240" w:lineRule="auto"/>
        <w:jc w:val="both"/>
        <w:rPr>
          <w:rFonts w:ascii="Arial" w:eastAsia="Tahoma" w:hAnsi="Arial"/>
          <w:color w:val="000000"/>
          <w:szCs w:val="20"/>
        </w:rPr>
      </w:pPr>
    </w:p>
    <w:p w14:paraId="7EA94762" w14:textId="183236D3" w:rsidR="00E076BE" w:rsidRPr="007E1B7C" w:rsidRDefault="00E076BE" w:rsidP="007E1B7C">
      <w:pPr>
        <w:numPr>
          <w:ilvl w:val="0"/>
          <w:numId w:val="15"/>
        </w:numPr>
        <w:autoSpaceDE/>
        <w:autoSpaceDN/>
        <w:spacing w:line="240" w:lineRule="auto"/>
        <w:jc w:val="both"/>
        <w:rPr>
          <w:rFonts w:ascii="Arial" w:eastAsia="Tahoma" w:hAnsi="Arial"/>
          <w:color w:val="000000"/>
          <w:szCs w:val="20"/>
        </w:rPr>
      </w:pPr>
      <w:r>
        <w:rPr>
          <w:rFonts w:ascii="Arial" w:eastAsia="Tahoma" w:hAnsi="Arial"/>
          <w:color w:val="000000"/>
          <w:szCs w:val="20"/>
        </w:rPr>
        <w:t>Implementación de una alternativa fiable y segura comprometida a satisfacer a los turistas y residentes.</w:t>
      </w:r>
    </w:p>
    <w:sectPr w:rsidR="00E076BE" w:rsidRPr="007E1B7C" w:rsidSect="001A61CE">
      <w:headerReference w:type="default" r:id="rId9"/>
      <w:footerReference w:type="default" r:id="rId10"/>
      <w:pgSz w:w="11906" w:h="16838" w:code="9"/>
      <w:pgMar w:top="862" w:right="1151" w:bottom="289" w:left="1208" w:header="72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7F9C94" w14:textId="77777777" w:rsidR="001A61CE" w:rsidRDefault="001A61CE" w:rsidP="002F6CB9">
      <w:pPr>
        <w:spacing w:line="240" w:lineRule="auto"/>
      </w:pPr>
      <w:r>
        <w:separator/>
      </w:r>
    </w:p>
  </w:endnote>
  <w:endnote w:type="continuationSeparator" w:id="0">
    <w:p w14:paraId="78862AF1" w14:textId="77777777" w:rsidR="001A61CE" w:rsidRDefault="001A61CE" w:rsidP="002F6C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attrocento Sans">
    <w:altName w:val="Calibri"/>
    <w:charset w:val="00"/>
    <w:family w:val="swiss"/>
    <w:pitch w:val="variable"/>
    <w:sig w:usb0="800000BF" w:usb1="4000005B"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E4EEAF" w14:textId="1B0B2DCF" w:rsidR="00185237" w:rsidRPr="00E076BE" w:rsidRDefault="00E076BE" w:rsidP="00E076BE">
    <w:pPr>
      <w:tabs>
        <w:tab w:val="left" w:pos="2880"/>
      </w:tabs>
      <w:jc w:val="center"/>
      <w:rPr>
        <w:b/>
        <w:i/>
        <w:color w:val="808080" w:themeColor="background1" w:themeShade="80"/>
        <w:lang w:val="es-MX"/>
      </w:rPr>
    </w:pPr>
    <w:r w:rsidRPr="00E076BE">
      <w:rPr>
        <w:b/>
        <w:i/>
        <w:color w:val="808080" w:themeColor="background1" w:themeShade="80"/>
        <w:lang w:val="es-MX"/>
      </w:rPr>
      <w:t>©</w:t>
    </w:r>
    <w:r w:rsidR="00D97B6E" w:rsidRPr="00E076BE">
      <w:rPr>
        <w:b/>
        <w:i/>
        <w:color w:val="808080" w:themeColor="background1" w:themeShade="80"/>
        <w:lang w:val="es-MX"/>
      </w:rPr>
      <w:t>FarAway</w:t>
    </w:r>
    <w:r w:rsidRPr="00E076BE">
      <w:rPr>
        <w:b/>
        <w:i/>
        <w:color w:val="808080" w:themeColor="background1" w:themeShade="80"/>
        <w:lang w:val="es-MX"/>
      </w:rPr>
      <w:t xml:space="preserve"> 2024 -2024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B505DC" w14:textId="77777777" w:rsidR="001A61CE" w:rsidRDefault="001A61CE" w:rsidP="002F6CB9">
      <w:pPr>
        <w:spacing w:line="240" w:lineRule="auto"/>
      </w:pPr>
      <w:r>
        <w:separator/>
      </w:r>
    </w:p>
  </w:footnote>
  <w:footnote w:type="continuationSeparator" w:id="0">
    <w:p w14:paraId="607DCCEC" w14:textId="77777777" w:rsidR="001A61CE" w:rsidRDefault="001A61CE" w:rsidP="002F6C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F75B7" w14:textId="25F52A77" w:rsidR="008423DA" w:rsidRPr="008423DA" w:rsidRDefault="008423DA" w:rsidP="008423DA">
    <w:pPr>
      <w:pStyle w:val="Encabezado"/>
    </w:pPr>
    <w:r>
      <w:rPr>
        <w:noProof/>
        <w:lang w:val="en-US" w:bidi="ar-SA"/>
      </w:rPr>
      <w:drawing>
        <wp:anchor distT="0" distB="0" distL="114300" distR="114300" simplePos="0" relativeHeight="251658240" behindDoc="0" locked="0" layoutInCell="1" allowOverlap="1" wp14:anchorId="151DC45F" wp14:editId="1F394D09">
          <wp:simplePos x="0" y="0"/>
          <wp:positionH relativeFrom="column">
            <wp:posOffset>5567045</wp:posOffset>
          </wp:positionH>
          <wp:positionV relativeFrom="paragraph">
            <wp:posOffset>142875</wp:posOffset>
          </wp:positionV>
          <wp:extent cx="771484" cy="798195"/>
          <wp:effectExtent l="0" t="0" r="0"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CUDO_I.E_LA_INDEPENDENCIA_-removebg-previ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1484" cy="79819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 w15:restartNumberingAfterBreak="0">
    <w:nsid w:val="1A7F2D0E"/>
    <w:multiLevelType w:val="hybridMultilevel"/>
    <w:tmpl w:val="AE0A559C"/>
    <w:lvl w:ilvl="0" w:tplc="140C81F6">
      <w:start w:val="1"/>
      <w:numFmt w:val="bullet"/>
      <w:pStyle w:val="Aptitudesenvieta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3" w15:restartNumberingAfterBreak="0">
    <w:nsid w:val="1EF55A5E"/>
    <w:multiLevelType w:val="multilevel"/>
    <w:tmpl w:val="267E10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1BD7C2F"/>
    <w:multiLevelType w:val="multilevel"/>
    <w:tmpl w:val="EF868F24"/>
    <w:lvl w:ilvl="0">
      <w:start w:val="1"/>
      <w:numFmt w:val="bullet"/>
      <w:lvlText w:val="✔"/>
      <w:lvlJc w:val="left"/>
      <w:pPr>
        <w:ind w:left="720" w:hanging="360"/>
      </w:pPr>
      <w:rPr>
        <w:rFonts w:ascii="Quattrocento Sans" w:eastAsia="Quattrocento Sans" w:hAnsi="Quattrocento Sans" w:cs="Quattrocento Sans"/>
      </w:rPr>
    </w:lvl>
    <w:lvl w:ilvl="1">
      <w:start w:val="1"/>
      <w:numFmt w:val="bullet"/>
      <w:lvlText w:val="✔"/>
      <w:lvlJc w:val="left"/>
      <w:pPr>
        <w:ind w:left="1440" w:hanging="360"/>
      </w:pPr>
      <w:rPr>
        <w:rFonts w:ascii="Quattrocento Sans" w:eastAsia="Quattrocento Sans" w:hAnsi="Quattrocento Sans" w:cs="Quattrocento Sans"/>
      </w:rPr>
    </w:lvl>
    <w:lvl w:ilvl="2">
      <w:start w:val="1"/>
      <w:numFmt w:val="bullet"/>
      <w:lvlText w:val="✔"/>
      <w:lvlJc w:val="left"/>
      <w:pPr>
        <w:ind w:left="2160" w:hanging="360"/>
      </w:pPr>
      <w:rPr>
        <w:rFonts w:ascii="Quattrocento Sans" w:eastAsia="Quattrocento Sans" w:hAnsi="Quattrocento Sans" w:cs="Quattrocento Sans"/>
      </w:rPr>
    </w:lvl>
    <w:lvl w:ilvl="3">
      <w:start w:val="1"/>
      <w:numFmt w:val="bullet"/>
      <w:lvlText w:val="✔"/>
      <w:lvlJc w:val="left"/>
      <w:pPr>
        <w:ind w:left="2880" w:hanging="360"/>
      </w:pPr>
      <w:rPr>
        <w:rFonts w:ascii="Quattrocento Sans" w:eastAsia="Quattrocento Sans" w:hAnsi="Quattrocento Sans" w:cs="Quattrocento Sans"/>
      </w:rPr>
    </w:lvl>
    <w:lvl w:ilvl="4">
      <w:start w:val="1"/>
      <w:numFmt w:val="bullet"/>
      <w:lvlText w:val="✔"/>
      <w:lvlJc w:val="left"/>
      <w:pPr>
        <w:ind w:left="3600" w:hanging="360"/>
      </w:pPr>
      <w:rPr>
        <w:rFonts w:ascii="Quattrocento Sans" w:eastAsia="Quattrocento Sans" w:hAnsi="Quattrocento Sans" w:cs="Quattrocento Sans"/>
      </w:rPr>
    </w:lvl>
    <w:lvl w:ilvl="5">
      <w:start w:val="1"/>
      <w:numFmt w:val="bullet"/>
      <w:lvlText w:val="✔"/>
      <w:lvlJc w:val="left"/>
      <w:pPr>
        <w:ind w:left="4320" w:hanging="360"/>
      </w:pPr>
      <w:rPr>
        <w:rFonts w:ascii="Quattrocento Sans" w:eastAsia="Quattrocento Sans" w:hAnsi="Quattrocento Sans" w:cs="Quattrocento Sans"/>
      </w:rPr>
    </w:lvl>
    <w:lvl w:ilvl="6">
      <w:start w:val="1"/>
      <w:numFmt w:val="bullet"/>
      <w:lvlText w:val="✔"/>
      <w:lvlJc w:val="left"/>
      <w:pPr>
        <w:ind w:left="5040" w:hanging="360"/>
      </w:pPr>
      <w:rPr>
        <w:rFonts w:ascii="Quattrocento Sans" w:eastAsia="Quattrocento Sans" w:hAnsi="Quattrocento Sans" w:cs="Quattrocento Sans"/>
      </w:rPr>
    </w:lvl>
    <w:lvl w:ilvl="7">
      <w:start w:val="1"/>
      <w:numFmt w:val="bullet"/>
      <w:lvlText w:val="✔"/>
      <w:lvlJc w:val="left"/>
      <w:pPr>
        <w:ind w:left="5760" w:hanging="360"/>
      </w:pPr>
      <w:rPr>
        <w:rFonts w:ascii="Quattrocento Sans" w:eastAsia="Quattrocento Sans" w:hAnsi="Quattrocento Sans" w:cs="Quattrocento Sans"/>
      </w:rPr>
    </w:lvl>
    <w:lvl w:ilvl="8">
      <w:start w:val="1"/>
      <w:numFmt w:val="bullet"/>
      <w:lvlText w:val="✔"/>
      <w:lvlJc w:val="left"/>
      <w:pPr>
        <w:ind w:left="6480" w:hanging="360"/>
      </w:pPr>
      <w:rPr>
        <w:rFonts w:ascii="Quattrocento Sans" w:eastAsia="Quattrocento Sans" w:hAnsi="Quattrocento Sans" w:cs="Quattrocento Sans"/>
      </w:rPr>
    </w:lvl>
  </w:abstractNum>
  <w:abstractNum w:abstractNumId="5" w15:restartNumberingAfterBreak="0">
    <w:nsid w:val="241F60F1"/>
    <w:multiLevelType w:val="multilevel"/>
    <w:tmpl w:val="14AE97B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7" w15:restartNumberingAfterBreak="0">
    <w:nsid w:val="28190318"/>
    <w:multiLevelType w:val="multilevel"/>
    <w:tmpl w:val="C1FEC64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BFF75CC"/>
    <w:multiLevelType w:val="hybridMultilevel"/>
    <w:tmpl w:val="EA00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626660"/>
    <w:multiLevelType w:val="hybridMultilevel"/>
    <w:tmpl w:val="8696B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B4007B"/>
    <w:multiLevelType w:val="hybridMultilevel"/>
    <w:tmpl w:val="C5D2A29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1" w15:restartNumberingAfterBreak="0">
    <w:nsid w:val="6B0F6430"/>
    <w:multiLevelType w:val="hybridMultilevel"/>
    <w:tmpl w:val="AA227F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13"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14"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939066669">
    <w:abstractNumId w:val="6"/>
  </w:num>
  <w:num w:numId="2" w16cid:durableId="238492008">
    <w:abstractNumId w:val="13"/>
  </w:num>
  <w:num w:numId="3" w16cid:durableId="1905137916">
    <w:abstractNumId w:val="12"/>
  </w:num>
  <w:num w:numId="4" w16cid:durableId="1793934758">
    <w:abstractNumId w:val="1"/>
  </w:num>
  <w:num w:numId="5" w16cid:durableId="584219514">
    <w:abstractNumId w:val="2"/>
  </w:num>
  <w:num w:numId="6" w16cid:durableId="88892573">
    <w:abstractNumId w:val="14"/>
  </w:num>
  <w:num w:numId="7" w16cid:durableId="985820613">
    <w:abstractNumId w:val="0"/>
  </w:num>
  <w:num w:numId="8" w16cid:durableId="1280648788">
    <w:abstractNumId w:val="7"/>
  </w:num>
  <w:num w:numId="9" w16cid:durableId="1804738236">
    <w:abstractNumId w:val="3"/>
  </w:num>
  <w:num w:numId="10" w16cid:durableId="2027291003">
    <w:abstractNumId w:val="10"/>
  </w:num>
  <w:num w:numId="11" w16cid:durableId="28377152">
    <w:abstractNumId w:val="5"/>
  </w:num>
  <w:num w:numId="12" w16cid:durableId="2128043660">
    <w:abstractNumId w:val="11"/>
  </w:num>
  <w:num w:numId="13" w16cid:durableId="1185677864">
    <w:abstractNumId w:val="9"/>
  </w:num>
  <w:num w:numId="14" w16cid:durableId="1488860595">
    <w:abstractNumId w:val="8"/>
  </w:num>
  <w:num w:numId="15" w16cid:durableId="13540706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removePersonalInformation/>
  <w:removeDateAndTime/>
  <w:proofState w:spelling="clean" w:grammar="clean"/>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83F"/>
    <w:rsid w:val="000041FC"/>
    <w:rsid w:val="00031E11"/>
    <w:rsid w:val="00047507"/>
    <w:rsid w:val="000746AE"/>
    <w:rsid w:val="0008644B"/>
    <w:rsid w:val="000914F3"/>
    <w:rsid w:val="000A3B87"/>
    <w:rsid w:val="000D2A61"/>
    <w:rsid w:val="000E2956"/>
    <w:rsid w:val="001015E3"/>
    <w:rsid w:val="00101F80"/>
    <w:rsid w:val="0013535B"/>
    <w:rsid w:val="00157B6C"/>
    <w:rsid w:val="00185237"/>
    <w:rsid w:val="001A61CE"/>
    <w:rsid w:val="00212436"/>
    <w:rsid w:val="0023785C"/>
    <w:rsid w:val="00254C21"/>
    <w:rsid w:val="00256C9B"/>
    <w:rsid w:val="00271A92"/>
    <w:rsid w:val="00292A11"/>
    <w:rsid w:val="002B32CA"/>
    <w:rsid w:val="002C21CC"/>
    <w:rsid w:val="002C378E"/>
    <w:rsid w:val="002F6CB9"/>
    <w:rsid w:val="00303FDC"/>
    <w:rsid w:val="00340C75"/>
    <w:rsid w:val="0036765D"/>
    <w:rsid w:val="00377519"/>
    <w:rsid w:val="00385245"/>
    <w:rsid w:val="00390248"/>
    <w:rsid w:val="003A70F8"/>
    <w:rsid w:val="003C2A84"/>
    <w:rsid w:val="003E6D64"/>
    <w:rsid w:val="00407F3F"/>
    <w:rsid w:val="00410F37"/>
    <w:rsid w:val="00413F7A"/>
    <w:rsid w:val="00430C44"/>
    <w:rsid w:val="00445E3A"/>
    <w:rsid w:val="0046736A"/>
    <w:rsid w:val="004815C1"/>
    <w:rsid w:val="00496677"/>
    <w:rsid w:val="00497CE6"/>
    <w:rsid w:val="004A389E"/>
    <w:rsid w:val="004B0D77"/>
    <w:rsid w:val="004C1DA9"/>
    <w:rsid w:val="004D7316"/>
    <w:rsid w:val="004D75F8"/>
    <w:rsid w:val="0050310A"/>
    <w:rsid w:val="005234FA"/>
    <w:rsid w:val="005342F1"/>
    <w:rsid w:val="005666B9"/>
    <w:rsid w:val="00577695"/>
    <w:rsid w:val="00581521"/>
    <w:rsid w:val="0059022C"/>
    <w:rsid w:val="005A001B"/>
    <w:rsid w:val="005A05E2"/>
    <w:rsid w:val="005A4739"/>
    <w:rsid w:val="005B422F"/>
    <w:rsid w:val="005D3B3A"/>
    <w:rsid w:val="005D49CA"/>
    <w:rsid w:val="005E2A9D"/>
    <w:rsid w:val="005E408E"/>
    <w:rsid w:val="005F432B"/>
    <w:rsid w:val="00625729"/>
    <w:rsid w:val="0064392B"/>
    <w:rsid w:val="00644B12"/>
    <w:rsid w:val="006450C1"/>
    <w:rsid w:val="00647D8C"/>
    <w:rsid w:val="00653945"/>
    <w:rsid w:val="00673037"/>
    <w:rsid w:val="006B3BC2"/>
    <w:rsid w:val="006B57A7"/>
    <w:rsid w:val="006F4142"/>
    <w:rsid w:val="00702B5D"/>
    <w:rsid w:val="0070452B"/>
    <w:rsid w:val="00705D7F"/>
    <w:rsid w:val="00726B17"/>
    <w:rsid w:val="00740EE4"/>
    <w:rsid w:val="007466F4"/>
    <w:rsid w:val="00785436"/>
    <w:rsid w:val="007A242C"/>
    <w:rsid w:val="007B6AC9"/>
    <w:rsid w:val="007B7FB9"/>
    <w:rsid w:val="007C0CF2"/>
    <w:rsid w:val="007C74B7"/>
    <w:rsid w:val="007D21CD"/>
    <w:rsid w:val="007D294F"/>
    <w:rsid w:val="007E1B7C"/>
    <w:rsid w:val="007E2782"/>
    <w:rsid w:val="007F4D8C"/>
    <w:rsid w:val="007F6801"/>
    <w:rsid w:val="00817608"/>
    <w:rsid w:val="00817E2C"/>
    <w:rsid w:val="00822F71"/>
    <w:rsid w:val="008423DA"/>
    <w:rsid w:val="00851431"/>
    <w:rsid w:val="008539E9"/>
    <w:rsid w:val="0086291E"/>
    <w:rsid w:val="00864C04"/>
    <w:rsid w:val="008F5EFB"/>
    <w:rsid w:val="008F64E8"/>
    <w:rsid w:val="009111F2"/>
    <w:rsid w:val="0092647D"/>
    <w:rsid w:val="00934FA5"/>
    <w:rsid w:val="0098194D"/>
    <w:rsid w:val="00990AFF"/>
    <w:rsid w:val="00997316"/>
    <w:rsid w:val="009A13F1"/>
    <w:rsid w:val="009A2009"/>
    <w:rsid w:val="009A27A8"/>
    <w:rsid w:val="009A6B1E"/>
    <w:rsid w:val="009C09FE"/>
    <w:rsid w:val="009C1962"/>
    <w:rsid w:val="00A16265"/>
    <w:rsid w:val="00A305B6"/>
    <w:rsid w:val="00A61EF7"/>
    <w:rsid w:val="00A635D5"/>
    <w:rsid w:val="00A67C6F"/>
    <w:rsid w:val="00A81573"/>
    <w:rsid w:val="00A82D03"/>
    <w:rsid w:val="00A831EA"/>
    <w:rsid w:val="00A91BFF"/>
    <w:rsid w:val="00AC6F40"/>
    <w:rsid w:val="00AD74A8"/>
    <w:rsid w:val="00AE17C6"/>
    <w:rsid w:val="00AE2B91"/>
    <w:rsid w:val="00B16138"/>
    <w:rsid w:val="00B321D4"/>
    <w:rsid w:val="00B4724A"/>
    <w:rsid w:val="00B508D6"/>
    <w:rsid w:val="00B62A64"/>
    <w:rsid w:val="00B63E35"/>
    <w:rsid w:val="00B80EE9"/>
    <w:rsid w:val="00B90B05"/>
    <w:rsid w:val="00BC0E27"/>
    <w:rsid w:val="00BC3C1B"/>
    <w:rsid w:val="00BD5504"/>
    <w:rsid w:val="00BE32AE"/>
    <w:rsid w:val="00C118C7"/>
    <w:rsid w:val="00C14CC0"/>
    <w:rsid w:val="00C21FF0"/>
    <w:rsid w:val="00C4431E"/>
    <w:rsid w:val="00C5206D"/>
    <w:rsid w:val="00C52791"/>
    <w:rsid w:val="00C764ED"/>
    <w:rsid w:val="00C8183F"/>
    <w:rsid w:val="00C83E97"/>
    <w:rsid w:val="00CD5690"/>
    <w:rsid w:val="00CE26DB"/>
    <w:rsid w:val="00CF4208"/>
    <w:rsid w:val="00CF7B65"/>
    <w:rsid w:val="00D103FF"/>
    <w:rsid w:val="00D12283"/>
    <w:rsid w:val="00D4213D"/>
    <w:rsid w:val="00D5552B"/>
    <w:rsid w:val="00D62F82"/>
    <w:rsid w:val="00D649DF"/>
    <w:rsid w:val="00D703F9"/>
    <w:rsid w:val="00D81E79"/>
    <w:rsid w:val="00D87E03"/>
    <w:rsid w:val="00D92D79"/>
    <w:rsid w:val="00D975D6"/>
    <w:rsid w:val="00D97B6E"/>
    <w:rsid w:val="00DB29DA"/>
    <w:rsid w:val="00DE0731"/>
    <w:rsid w:val="00E076BE"/>
    <w:rsid w:val="00E40C3C"/>
    <w:rsid w:val="00E4557E"/>
    <w:rsid w:val="00E50C43"/>
    <w:rsid w:val="00E6525B"/>
    <w:rsid w:val="00E8269A"/>
    <w:rsid w:val="00E92B05"/>
    <w:rsid w:val="00E97CB2"/>
    <w:rsid w:val="00EA31B4"/>
    <w:rsid w:val="00EA73EF"/>
    <w:rsid w:val="00EC5870"/>
    <w:rsid w:val="00ED6E70"/>
    <w:rsid w:val="00EE28BB"/>
    <w:rsid w:val="00EF10F2"/>
    <w:rsid w:val="00F227CA"/>
    <w:rsid w:val="00F234F0"/>
    <w:rsid w:val="00F31058"/>
    <w:rsid w:val="00F41ACF"/>
    <w:rsid w:val="00F5689F"/>
    <w:rsid w:val="00F62D72"/>
    <w:rsid w:val="00F7064C"/>
    <w:rsid w:val="00F7157D"/>
    <w:rsid w:val="00F77490"/>
    <w:rsid w:val="00F77B0D"/>
    <w:rsid w:val="00F95AF2"/>
    <w:rsid w:val="00FA1EEA"/>
    <w:rsid w:val="00FB58C7"/>
    <w:rsid w:val="00FC533E"/>
    <w:rsid w:val="00FC78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3D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1D4"/>
    <w:pPr>
      <w:spacing w:line="312" w:lineRule="auto"/>
    </w:pPr>
    <w:rPr>
      <w:rFonts w:eastAsia="Arial" w:cs="Arial"/>
      <w:sz w:val="20"/>
      <w:szCs w:val="16"/>
      <w:lang w:bidi="en-US"/>
    </w:rPr>
  </w:style>
  <w:style w:type="paragraph" w:styleId="Ttulo1">
    <w:name w:val="heading 1"/>
    <w:basedOn w:val="Normal"/>
    <w:next w:val="Normal"/>
    <w:link w:val="Ttulo1Car"/>
    <w:uiPriority w:val="9"/>
    <w:qFormat/>
    <w:rsid w:val="004C1DA9"/>
    <w:pPr>
      <w:spacing w:after="240" w:line="240" w:lineRule="auto"/>
      <w:outlineLvl w:val="0"/>
    </w:pPr>
    <w:rPr>
      <w:b/>
      <w:bCs/>
      <w:szCs w:val="40"/>
    </w:rPr>
  </w:style>
  <w:style w:type="paragraph" w:styleId="Ttulo2">
    <w:name w:val="heading 2"/>
    <w:basedOn w:val="Normal"/>
    <w:next w:val="Normal"/>
    <w:link w:val="Ttulo2Car"/>
    <w:uiPriority w:val="9"/>
    <w:qFormat/>
    <w:rsid w:val="00390248"/>
    <w:pPr>
      <w:spacing w:line="240" w:lineRule="auto"/>
      <w:outlineLvl w:val="1"/>
    </w:pPr>
    <w:rPr>
      <w:b/>
    </w:rPr>
  </w:style>
  <w:style w:type="paragraph" w:styleId="Ttulo3">
    <w:name w:val="heading 3"/>
    <w:basedOn w:val="Normal"/>
    <w:next w:val="Normal"/>
    <w:link w:val="Ttulo3Car"/>
    <w:uiPriority w:val="9"/>
    <w:rsid w:val="00740EE4"/>
    <w:pPr>
      <w:spacing w:line="240" w:lineRule="auto"/>
      <w:outlineLvl w:val="2"/>
    </w:pPr>
    <w:rPr>
      <w:i/>
    </w:rPr>
  </w:style>
  <w:style w:type="paragraph" w:styleId="Ttulo4">
    <w:name w:val="heading 4"/>
    <w:aliases w:val="Heading 4 Job Title"/>
    <w:basedOn w:val="Normal"/>
    <w:next w:val="Normal"/>
    <w:link w:val="Ttulo4Car"/>
    <w:uiPriority w:val="9"/>
    <w:semiHidden/>
    <w:qFormat/>
    <w:rsid w:val="00EF10F2"/>
    <w:pPr>
      <w:spacing w:before="99"/>
      <w:outlineLvl w:val="3"/>
    </w:pPr>
    <w:rPr>
      <w:b/>
      <w:bCs/>
      <w:sz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semiHidden/>
    <w:qFormat/>
    <w:rsid w:val="00EF10F2"/>
  </w:style>
  <w:style w:type="paragraph" w:styleId="Prrafodelista">
    <w:name w:val="List Paragraph"/>
    <w:basedOn w:val="Normal"/>
    <w:uiPriority w:val="34"/>
    <w:qFormat/>
  </w:style>
  <w:style w:type="paragraph" w:customStyle="1" w:styleId="Tabladeprrafo">
    <w:name w:val="Tabla de párrafo"/>
    <w:basedOn w:val="Normal"/>
    <w:uiPriority w:val="1"/>
    <w:semiHidden/>
    <w:qFormat/>
  </w:style>
  <w:style w:type="character" w:customStyle="1" w:styleId="Ttulo1Car">
    <w:name w:val="Título 1 Car"/>
    <w:basedOn w:val="Fuentedeprrafopredeter"/>
    <w:link w:val="Ttulo1"/>
    <w:uiPriority w:val="9"/>
    <w:rsid w:val="004C1DA9"/>
    <w:rPr>
      <w:rFonts w:eastAsia="Arial" w:cs="Arial"/>
      <w:b/>
      <w:bCs/>
      <w:sz w:val="20"/>
      <w:szCs w:val="40"/>
      <w:lang w:bidi="en-US"/>
    </w:rPr>
  </w:style>
  <w:style w:type="character" w:customStyle="1" w:styleId="Ttulo2Car">
    <w:name w:val="Título 2 Car"/>
    <w:basedOn w:val="Fuentedeprrafopredeter"/>
    <w:link w:val="Ttulo2"/>
    <w:uiPriority w:val="9"/>
    <w:rsid w:val="00390248"/>
    <w:rPr>
      <w:rFonts w:eastAsia="Arial" w:cs="Arial"/>
      <w:b/>
      <w:sz w:val="20"/>
      <w:szCs w:val="16"/>
      <w:lang w:bidi="en-US"/>
    </w:rPr>
  </w:style>
  <w:style w:type="character" w:customStyle="1" w:styleId="Ttulo3Car">
    <w:name w:val="Título 3 Car"/>
    <w:basedOn w:val="Fuentedeprrafopredeter"/>
    <w:link w:val="Ttulo3"/>
    <w:uiPriority w:val="9"/>
    <w:rsid w:val="00740EE4"/>
    <w:rPr>
      <w:rFonts w:eastAsia="Arial" w:cs="Arial"/>
      <w:i/>
      <w:sz w:val="20"/>
      <w:szCs w:val="16"/>
      <w:lang w:bidi="en-US"/>
    </w:rPr>
  </w:style>
  <w:style w:type="character" w:customStyle="1" w:styleId="Ttulo4Car">
    <w:name w:val="Título 4 Car"/>
    <w:aliases w:val="Heading 4 Job Title Car"/>
    <w:basedOn w:val="Fuentedeprrafopredeter"/>
    <w:link w:val="Ttulo4"/>
    <w:uiPriority w:val="9"/>
    <w:semiHidden/>
    <w:rsid w:val="00A82D03"/>
    <w:rPr>
      <w:rFonts w:ascii="Arial Nova" w:eastAsia="Arial" w:hAnsi="Arial Nova" w:cs="Arial"/>
      <w:b/>
      <w:bCs/>
      <w:color w:val="231F20"/>
      <w:sz w:val="23"/>
      <w:szCs w:val="16"/>
      <w:lang w:bidi="en-US"/>
    </w:rPr>
  </w:style>
  <w:style w:type="paragraph" w:customStyle="1" w:styleId="Aptitudesenvietas">
    <w:name w:val="Aptitudes en viñetas"/>
    <w:basedOn w:val="Normal"/>
    <w:semiHidden/>
    <w:qFormat/>
    <w:rsid w:val="00F62D72"/>
    <w:pPr>
      <w:numPr>
        <w:numId w:val="5"/>
      </w:numPr>
      <w:pBdr>
        <w:top w:val="single" w:sz="4" w:space="1" w:color="auto"/>
        <w:bottom w:val="single" w:sz="4" w:space="1" w:color="auto"/>
      </w:pBdr>
      <w:tabs>
        <w:tab w:val="left" w:pos="720"/>
        <w:tab w:val="left" w:pos="4230"/>
        <w:tab w:val="left" w:pos="7380"/>
      </w:tabs>
    </w:pPr>
    <w:rPr>
      <w:szCs w:val="18"/>
    </w:rPr>
  </w:style>
  <w:style w:type="paragraph" w:styleId="Ttulo">
    <w:name w:val="Title"/>
    <w:basedOn w:val="Normal"/>
    <w:next w:val="Normal"/>
    <w:link w:val="TtuloCar"/>
    <w:uiPriority w:val="10"/>
    <w:qFormat/>
    <w:rsid w:val="00F227CA"/>
    <w:pPr>
      <w:tabs>
        <w:tab w:val="left" w:pos="720"/>
      </w:tabs>
      <w:spacing w:before="120" w:after="240" w:line="720" w:lineRule="exact"/>
      <w:outlineLvl w:val="0"/>
    </w:pPr>
    <w:rPr>
      <w:rFonts w:asciiTheme="majorHAnsi" w:hAnsiTheme="majorHAnsi"/>
      <w:b/>
      <w:color w:val="000000" w:themeColor="text1"/>
      <w:spacing w:val="80"/>
      <w:sz w:val="80"/>
      <w:szCs w:val="80"/>
    </w:rPr>
  </w:style>
  <w:style w:type="character" w:customStyle="1" w:styleId="TtuloCar">
    <w:name w:val="Título Car"/>
    <w:basedOn w:val="Fuentedeprrafopredeter"/>
    <w:link w:val="Ttulo"/>
    <w:uiPriority w:val="10"/>
    <w:rsid w:val="00F227CA"/>
    <w:rPr>
      <w:rFonts w:asciiTheme="majorHAnsi" w:eastAsia="Arial" w:hAnsiTheme="majorHAnsi" w:cs="Arial"/>
      <w:b/>
      <w:color w:val="000000" w:themeColor="text1"/>
      <w:spacing w:val="80"/>
      <w:sz w:val="80"/>
      <w:szCs w:val="80"/>
      <w:lang w:bidi="en-US"/>
    </w:rPr>
  </w:style>
  <w:style w:type="character" w:customStyle="1" w:styleId="Ubicacindeltrabajoencursiva">
    <w:name w:val="Ubicación del trabajo en cursiva"/>
    <w:basedOn w:val="Fuentedeprrafopredeter"/>
    <w:uiPriority w:val="1"/>
    <w:semiHidden/>
    <w:qFormat/>
    <w:rsid w:val="00EF10F2"/>
    <w:rPr>
      <w:i/>
      <w:iCs/>
    </w:rPr>
  </w:style>
  <w:style w:type="character" w:customStyle="1" w:styleId="Trabajoencursiva">
    <w:name w:val="Trabajo en cursiva"/>
    <w:basedOn w:val="Fuentedeprrafopredeter"/>
    <w:uiPriority w:val="1"/>
    <w:semiHidden/>
    <w:qFormat/>
    <w:rsid w:val="00EF10F2"/>
    <w:rPr>
      <w:i/>
      <w:iCs/>
    </w:rPr>
  </w:style>
  <w:style w:type="paragraph" w:customStyle="1" w:styleId="Cuerpo">
    <w:name w:val="Cuerpo"/>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Vietasdecuerpo">
    <w:name w:val="Viñetas de cuerpo"/>
    <w:basedOn w:val="Cuerpo"/>
    <w:uiPriority w:val="99"/>
    <w:semiHidden/>
    <w:rsid w:val="00EF10F2"/>
    <w:pPr>
      <w:ind w:left="180" w:hanging="180"/>
    </w:pPr>
  </w:style>
  <w:style w:type="paragraph" w:styleId="Subttulo">
    <w:name w:val="Subtitle"/>
    <w:basedOn w:val="Normal"/>
    <w:next w:val="Normal"/>
    <w:link w:val="SubttuloCar"/>
    <w:uiPriority w:val="11"/>
    <w:qFormat/>
    <w:rsid w:val="00F62D72"/>
    <w:pPr>
      <w:spacing w:line="240" w:lineRule="auto"/>
      <w:outlineLvl w:val="1"/>
    </w:pPr>
    <w:rPr>
      <w:rFonts w:asciiTheme="majorHAnsi" w:hAnsiTheme="majorHAnsi"/>
      <w:b/>
      <w:caps/>
      <w:spacing w:val="20"/>
      <w:sz w:val="24"/>
    </w:rPr>
  </w:style>
  <w:style w:type="character" w:customStyle="1" w:styleId="SubttuloCar">
    <w:name w:val="Subtítulo Car"/>
    <w:basedOn w:val="Fuentedeprrafopredeter"/>
    <w:link w:val="Subttulo"/>
    <w:uiPriority w:val="11"/>
    <w:rsid w:val="00F62D72"/>
    <w:rPr>
      <w:rFonts w:asciiTheme="majorHAnsi" w:eastAsia="Arial" w:hAnsiTheme="majorHAnsi" w:cs="Arial"/>
      <w:b/>
      <w:caps/>
      <w:spacing w:val="20"/>
      <w:sz w:val="24"/>
      <w:szCs w:val="16"/>
      <w:lang w:bidi="en-US"/>
    </w:rPr>
  </w:style>
  <w:style w:type="character" w:styleId="Textodelmarcadordeposicin">
    <w:name w:val="Placeholder Text"/>
    <w:basedOn w:val="Fuentedeprrafopredeter"/>
    <w:uiPriority w:val="99"/>
    <w:semiHidden/>
    <w:rsid w:val="00F5689F"/>
    <w:rPr>
      <w:color w:val="808080"/>
    </w:rPr>
  </w:style>
  <w:style w:type="table" w:styleId="Tablaconcuadrcula">
    <w:name w:val="Table Grid"/>
    <w:basedOn w:val="Tabla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1noresuelta">
    <w:name w:val="Mención1 no resuelta"/>
    <w:basedOn w:val="Fuentedeprrafopredeter"/>
    <w:uiPriority w:val="99"/>
    <w:semiHidden/>
    <w:unhideWhenUsed/>
    <w:rsid w:val="00F5689F"/>
    <w:rPr>
      <w:color w:val="605E5C"/>
      <w:shd w:val="clear" w:color="auto" w:fill="E1DFDD"/>
    </w:rPr>
  </w:style>
  <w:style w:type="paragraph" w:styleId="Encabezado">
    <w:name w:val="header"/>
    <w:basedOn w:val="Normal"/>
    <w:link w:val="EncabezadoCar"/>
    <w:uiPriority w:val="99"/>
    <w:semiHidden/>
    <w:rsid w:val="002F6CB9"/>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BC0E27"/>
    <w:rPr>
      <w:rFonts w:eastAsia="Arial" w:cs="Arial"/>
      <w:sz w:val="18"/>
      <w:szCs w:val="16"/>
      <w:lang w:bidi="en-US"/>
    </w:rPr>
  </w:style>
  <w:style w:type="paragraph" w:styleId="Piedepgina">
    <w:name w:val="footer"/>
    <w:basedOn w:val="Normal"/>
    <w:link w:val="PiedepginaCar"/>
    <w:uiPriority w:val="99"/>
    <w:semiHidden/>
    <w:rsid w:val="002F6CB9"/>
    <w:pPr>
      <w:tabs>
        <w:tab w:val="center" w:pos="4680"/>
        <w:tab w:val="right" w:pos="9360"/>
      </w:tabs>
      <w:spacing w:line="240" w:lineRule="auto"/>
    </w:pPr>
  </w:style>
  <w:style w:type="character" w:customStyle="1" w:styleId="PiedepginaCar">
    <w:name w:val="Pie de página Car"/>
    <w:basedOn w:val="Fuentedeprrafopredeter"/>
    <w:link w:val="Piedepgina"/>
    <w:uiPriority w:val="99"/>
    <w:semiHidden/>
    <w:rsid w:val="00BC0E27"/>
    <w:rPr>
      <w:rFonts w:eastAsia="Arial" w:cs="Arial"/>
      <w:sz w:val="18"/>
      <w:szCs w:val="16"/>
      <w:lang w:bidi="en-US"/>
    </w:rPr>
  </w:style>
  <w:style w:type="paragraph" w:styleId="Textodeglobo">
    <w:name w:val="Balloon Text"/>
    <w:basedOn w:val="Normal"/>
    <w:link w:val="TextodegloboCar"/>
    <w:uiPriority w:val="99"/>
    <w:semiHidden/>
    <w:unhideWhenUsed/>
    <w:rsid w:val="005A05E2"/>
    <w:pPr>
      <w:spacing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5A05E2"/>
    <w:rPr>
      <w:rFonts w:ascii="Segoe UI" w:eastAsia="Arial" w:hAnsi="Segoe UI" w:cs="Segoe UI"/>
      <w:color w:val="231F20"/>
      <w:sz w:val="18"/>
      <w:szCs w:val="18"/>
      <w:lang w:bidi="en-US"/>
    </w:rPr>
  </w:style>
  <w:style w:type="paragraph" w:styleId="Saludo">
    <w:name w:val="Salutation"/>
    <w:basedOn w:val="Normal"/>
    <w:next w:val="Normal"/>
    <w:link w:val="SaludoCar"/>
    <w:uiPriority w:val="4"/>
    <w:semiHidden/>
    <w:unhideWhenUsed/>
    <w:qFormat/>
    <w:rsid w:val="00390248"/>
  </w:style>
  <w:style w:type="character" w:customStyle="1" w:styleId="SaludoCar">
    <w:name w:val="Saludo Car"/>
    <w:basedOn w:val="Fuentedeprrafopredeter"/>
    <w:link w:val="Saludo"/>
    <w:uiPriority w:val="4"/>
    <w:semiHidden/>
    <w:rsid w:val="00390248"/>
    <w:rPr>
      <w:rFonts w:eastAsia="Arial" w:cs="Arial"/>
      <w:sz w:val="20"/>
      <w:szCs w:val="16"/>
      <w:lang w:bidi="en-US"/>
    </w:rPr>
  </w:style>
  <w:style w:type="character" w:customStyle="1" w:styleId="Cursiva">
    <w:name w:val="Cursiva"/>
    <w:uiPriority w:val="1"/>
    <w:qFormat/>
    <w:rsid w:val="004C1DA9"/>
    <w:rPr>
      <w:b/>
      <w:i/>
    </w:rPr>
  </w:style>
  <w:style w:type="character" w:customStyle="1" w:styleId="Sinnegrita">
    <w:name w:val="Sin negrita"/>
    <w:uiPriority w:val="1"/>
    <w:qFormat/>
    <w:rsid w:val="004C1DA9"/>
    <w:rPr>
      <w:b/>
    </w:rPr>
  </w:style>
  <w:style w:type="paragraph" w:customStyle="1" w:styleId="Aptitudes">
    <w:name w:val="Aptitudes"/>
    <w:basedOn w:val="Normal"/>
    <w:qFormat/>
    <w:rsid w:val="00031E11"/>
    <w:pPr>
      <w:tabs>
        <w:tab w:val="left" w:pos="720"/>
        <w:tab w:val="left" w:pos="4320"/>
        <w:tab w:val="left" w:pos="7920"/>
      </w:tabs>
      <w:ind w:right="-720"/>
    </w:pPr>
  </w:style>
  <w:style w:type="character" w:styleId="Textoennegrita">
    <w:name w:val="Strong"/>
    <w:basedOn w:val="Fuentedeprrafopredeter"/>
    <w:uiPriority w:val="22"/>
    <w:qFormat/>
    <w:rsid w:val="00E076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206825">
      <w:bodyDiv w:val="1"/>
      <w:marLeft w:val="0"/>
      <w:marRight w:val="0"/>
      <w:marTop w:val="0"/>
      <w:marBottom w:val="0"/>
      <w:divBdr>
        <w:top w:val="none" w:sz="0" w:space="0" w:color="auto"/>
        <w:left w:val="none" w:sz="0" w:space="0" w:color="auto"/>
        <w:bottom w:val="none" w:sz="0" w:space="0" w:color="auto"/>
        <w:right w:val="none" w:sz="0" w:space="0" w:color="auto"/>
      </w:divBdr>
    </w:div>
    <w:div w:id="312105385">
      <w:bodyDiv w:val="1"/>
      <w:marLeft w:val="0"/>
      <w:marRight w:val="0"/>
      <w:marTop w:val="0"/>
      <w:marBottom w:val="0"/>
      <w:divBdr>
        <w:top w:val="none" w:sz="0" w:space="0" w:color="auto"/>
        <w:left w:val="none" w:sz="0" w:space="0" w:color="auto"/>
        <w:bottom w:val="none" w:sz="0" w:space="0" w:color="auto"/>
        <w:right w:val="none" w:sz="0" w:space="0" w:color="auto"/>
      </w:divBdr>
    </w:div>
    <w:div w:id="454643356">
      <w:bodyDiv w:val="1"/>
      <w:marLeft w:val="0"/>
      <w:marRight w:val="0"/>
      <w:marTop w:val="0"/>
      <w:marBottom w:val="0"/>
      <w:divBdr>
        <w:top w:val="none" w:sz="0" w:space="0" w:color="auto"/>
        <w:left w:val="none" w:sz="0" w:space="0" w:color="auto"/>
        <w:bottom w:val="none" w:sz="0" w:space="0" w:color="auto"/>
        <w:right w:val="none" w:sz="0" w:space="0" w:color="auto"/>
      </w:divBdr>
    </w:div>
    <w:div w:id="534075161">
      <w:bodyDiv w:val="1"/>
      <w:marLeft w:val="0"/>
      <w:marRight w:val="0"/>
      <w:marTop w:val="0"/>
      <w:marBottom w:val="0"/>
      <w:divBdr>
        <w:top w:val="none" w:sz="0" w:space="0" w:color="auto"/>
        <w:left w:val="none" w:sz="0" w:space="0" w:color="auto"/>
        <w:bottom w:val="none" w:sz="0" w:space="0" w:color="auto"/>
        <w:right w:val="none" w:sz="0" w:space="0" w:color="auto"/>
      </w:divBdr>
    </w:div>
    <w:div w:id="598292618">
      <w:bodyDiv w:val="1"/>
      <w:marLeft w:val="0"/>
      <w:marRight w:val="0"/>
      <w:marTop w:val="0"/>
      <w:marBottom w:val="0"/>
      <w:divBdr>
        <w:top w:val="none" w:sz="0" w:space="0" w:color="auto"/>
        <w:left w:val="none" w:sz="0" w:space="0" w:color="auto"/>
        <w:bottom w:val="none" w:sz="0" w:space="0" w:color="auto"/>
        <w:right w:val="none" w:sz="0" w:space="0" w:color="auto"/>
      </w:divBdr>
    </w:div>
    <w:div w:id="871845942">
      <w:bodyDiv w:val="1"/>
      <w:marLeft w:val="0"/>
      <w:marRight w:val="0"/>
      <w:marTop w:val="0"/>
      <w:marBottom w:val="0"/>
      <w:divBdr>
        <w:top w:val="none" w:sz="0" w:space="0" w:color="auto"/>
        <w:left w:val="none" w:sz="0" w:space="0" w:color="auto"/>
        <w:bottom w:val="none" w:sz="0" w:space="0" w:color="auto"/>
        <w:right w:val="none" w:sz="0" w:space="0" w:color="auto"/>
      </w:divBdr>
    </w:div>
    <w:div w:id="1040208835">
      <w:bodyDiv w:val="1"/>
      <w:marLeft w:val="0"/>
      <w:marRight w:val="0"/>
      <w:marTop w:val="0"/>
      <w:marBottom w:val="0"/>
      <w:divBdr>
        <w:top w:val="none" w:sz="0" w:space="0" w:color="auto"/>
        <w:left w:val="none" w:sz="0" w:space="0" w:color="auto"/>
        <w:bottom w:val="none" w:sz="0" w:space="0" w:color="auto"/>
        <w:right w:val="none" w:sz="0" w:space="0" w:color="auto"/>
      </w:divBdr>
    </w:div>
    <w:div w:id="1093092650">
      <w:bodyDiv w:val="1"/>
      <w:marLeft w:val="0"/>
      <w:marRight w:val="0"/>
      <w:marTop w:val="0"/>
      <w:marBottom w:val="0"/>
      <w:divBdr>
        <w:top w:val="none" w:sz="0" w:space="0" w:color="auto"/>
        <w:left w:val="none" w:sz="0" w:space="0" w:color="auto"/>
        <w:bottom w:val="none" w:sz="0" w:space="0" w:color="auto"/>
        <w:right w:val="none" w:sz="0" w:space="0" w:color="auto"/>
      </w:divBdr>
    </w:div>
    <w:div w:id="1167600454">
      <w:bodyDiv w:val="1"/>
      <w:marLeft w:val="0"/>
      <w:marRight w:val="0"/>
      <w:marTop w:val="0"/>
      <w:marBottom w:val="0"/>
      <w:divBdr>
        <w:top w:val="none" w:sz="0" w:space="0" w:color="auto"/>
        <w:left w:val="none" w:sz="0" w:space="0" w:color="auto"/>
        <w:bottom w:val="none" w:sz="0" w:space="0" w:color="auto"/>
        <w:right w:val="none" w:sz="0" w:space="0" w:color="auto"/>
      </w:divBdr>
    </w:div>
    <w:div w:id="1337541617">
      <w:bodyDiv w:val="1"/>
      <w:marLeft w:val="0"/>
      <w:marRight w:val="0"/>
      <w:marTop w:val="0"/>
      <w:marBottom w:val="0"/>
      <w:divBdr>
        <w:top w:val="none" w:sz="0" w:space="0" w:color="auto"/>
        <w:left w:val="none" w:sz="0" w:space="0" w:color="auto"/>
        <w:bottom w:val="none" w:sz="0" w:space="0" w:color="auto"/>
        <w:right w:val="none" w:sz="0" w:space="0" w:color="auto"/>
      </w:divBdr>
    </w:div>
    <w:div w:id="1379740329">
      <w:bodyDiv w:val="1"/>
      <w:marLeft w:val="0"/>
      <w:marRight w:val="0"/>
      <w:marTop w:val="0"/>
      <w:marBottom w:val="0"/>
      <w:divBdr>
        <w:top w:val="none" w:sz="0" w:space="0" w:color="auto"/>
        <w:left w:val="none" w:sz="0" w:space="0" w:color="auto"/>
        <w:bottom w:val="none" w:sz="0" w:space="0" w:color="auto"/>
        <w:right w:val="none" w:sz="0" w:space="0" w:color="auto"/>
      </w:divBdr>
    </w:div>
    <w:div w:id="1442870666">
      <w:bodyDiv w:val="1"/>
      <w:marLeft w:val="0"/>
      <w:marRight w:val="0"/>
      <w:marTop w:val="0"/>
      <w:marBottom w:val="0"/>
      <w:divBdr>
        <w:top w:val="none" w:sz="0" w:space="0" w:color="auto"/>
        <w:left w:val="none" w:sz="0" w:space="0" w:color="auto"/>
        <w:bottom w:val="none" w:sz="0" w:space="0" w:color="auto"/>
        <w:right w:val="none" w:sz="0" w:space="0" w:color="auto"/>
      </w:divBdr>
    </w:div>
    <w:div w:id="1608192452">
      <w:bodyDiv w:val="1"/>
      <w:marLeft w:val="0"/>
      <w:marRight w:val="0"/>
      <w:marTop w:val="0"/>
      <w:marBottom w:val="0"/>
      <w:divBdr>
        <w:top w:val="none" w:sz="0" w:space="0" w:color="auto"/>
        <w:left w:val="none" w:sz="0" w:space="0" w:color="auto"/>
        <w:bottom w:val="none" w:sz="0" w:space="0" w:color="auto"/>
        <w:right w:val="none" w:sz="0" w:space="0" w:color="auto"/>
      </w:divBdr>
    </w:div>
    <w:div w:id="1614049793">
      <w:bodyDiv w:val="1"/>
      <w:marLeft w:val="0"/>
      <w:marRight w:val="0"/>
      <w:marTop w:val="0"/>
      <w:marBottom w:val="0"/>
      <w:divBdr>
        <w:top w:val="none" w:sz="0" w:space="0" w:color="auto"/>
        <w:left w:val="none" w:sz="0" w:space="0" w:color="auto"/>
        <w:bottom w:val="none" w:sz="0" w:space="0" w:color="auto"/>
        <w:right w:val="none" w:sz="0" w:space="0" w:color="auto"/>
      </w:divBdr>
    </w:div>
    <w:div w:id="1819495874">
      <w:bodyDiv w:val="1"/>
      <w:marLeft w:val="0"/>
      <w:marRight w:val="0"/>
      <w:marTop w:val="0"/>
      <w:marBottom w:val="0"/>
      <w:divBdr>
        <w:top w:val="none" w:sz="0" w:space="0" w:color="auto"/>
        <w:left w:val="none" w:sz="0" w:space="0" w:color="auto"/>
        <w:bottom w:val="none" w:sz="0" w:space="0" w:color="auto"/>
        <w:right w:val="none" w:sz="0" w:space="0" w:color="auto"/>
      </w:divBdr>
    </w:div>
    <w:div w:id="1960599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F9C4C-15C4-42BE-AE13-B09377A09856}">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4</Pages>
  <Words>1630</Words>
  <Characters>8966</Characters>
  <Application>Microsoft Office Word</Application>
  <DocSecurity>0</DocSecurity>
  <Lines>74</Lines>
  <Paragraphs>21</Paragraphs>
  <ScaleCrop>false</ScaleCrop>
  <HeadingPairs>
    <vt:vector size="6" baseType="variant">
      <vt:variant>
        <vt:lpstr>Título</vt:lpstr>
      </vt:variant>
      <vt:variant>
        <vt:i4>1</vt:i4>
      </vt:variant>
      <vt:variant>
        <vt:lpstr>Títulos</vt:lpstr>
      </vt:variant>
      <vt:variant>
        <vt:i4>9</vt:i4>
      </vt:variant>
      <vt:variant>
        <vt:lpstr>Title</vt:lpstr>
      </vt:variant>
      <vt:variant>
        <vt:i4>1</vt:i4>
      </vt:variant>
    </vt:vector>
  </HeadingPairs>
  <TitlesOfParts>
    <vt:vector size="11" baseType="lpstr">
      <vt:lpstr/>
      <vt:lpstr>FarAway</vt:lpstr>
      <vt:lpstr>    mas lejos de lo que imaginas </vt:lpstr>
      <vt:lpstr>    narrativa proyecto</vt:lpstr>
      <vt:lpstr>INTRODUCCION:</vt:lpstr>
      <vt:lpstr>PLANTEAMENTO DEL PROBLEMA:</vt:lpstr>
      <vt:lpstr>OBJETIVO:</vt:lpstr>
      <vt:lpstr>OBJETIVOS ESPESIFICOS:</vt:lpstr>
      <vt:lpstr>NARRATIVA:</vt:lpstr>
      <vt:lpstr>RESULTADOS:</vt:lpstr>
      <vt:lpstr/>
    </vt:vector>
  </TitlesOfParts>
  <Company/>
  <LinksUpToDate>false</LinksUpToDate>
  <CharactersWithSpaces>10575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2024-04-30T13:38:00Z</dcterms:created>
  <dcterms:modified xsi:type="dcterms:W3CDTF">2024-04-30T13:38:00Z</dcterms:modified>
</cp:coreProperties>
</file>